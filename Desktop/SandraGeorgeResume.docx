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Spec="center"/>
        <w:tblW w:w="11880" w:type="dxa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5940"/>
        <w:gridCol w:w="990"/>
        <w:gridCol w:w="810"/>
        <w:gridCol w:w="1620"/>
        <w:gridCol w:w="2520"/>
      </w:tblGrid>
      <w:tr w:rsidR="00CA2CD6" w:rsidRPr="00C050C6" w14:paraId="33CF6DB1" w14:textId="77777777" w:rsidTr="00AE355F">
        <w:trPr>
          <w:trHeight w:val="884"/>
        </w:trPr>
        <w:tc>
          <w:tcPr>
            <w:tcW w:w="6930" w:type="dxa"/>
            <w:gridSpan w:val="2"/>
            <w:tcBorders>
              <w:bottom w:val="single" w:sz="12" w:space="0" w:color="auto"/>
            </w:tcBorders>
          </w:tcPr>
          <w:p w14:paraId="41C002D7" w14:textId="3D135C6B" w:rsidR="00CA2CD6" w:rsidRPr="00C050C6" w:rsidRDefault="0016573B" w:rsidP="00CA2CD6">
            <w:pPr>
              <w:spacing w:after="0" w:line="240" w:lineRule="auto"/>
              <w:rPr>
                <w:rFonts w:ascii="Times New Roman" w:hAnsi="Times New Roman"/>
                <w:sz w:val="72"/>
                <w:szCs w:val="72"/>
              </w:rPr>
            </w:pPr>
            <w:r>
              <w:rPr>
                <w:rFonts w:ascii="Times New Roman" w:hAnsi="Times New Roman"/>
                <w:sz w:val="72"/>
                <w:szCs w:val="72"/>
              </w:rPr>
              <w:t xml:space="preserve">Sandra George </w:t>
            </w:r>
          </w:p>
          <w:p w14:paraId="7E39D814" w14:textId="2DAE352B" w:rsidR="00CA2CD6" w:rsidRPr="00C050C6" w:rsidRDefault="00CE5047" w:rsidP="00CA2CD6">
            <w:pPr>
              <w:spacing w:after="0" w:line="240" w:lineRule="auto"/>
              <w:rPr>
                <w:rFonts w:ascii="Times New Roman" w:hAnsi="Times New Roman"/>
              </w:rPr>
            </w:pPr>
            <w:hyperlink r:id="rId8" w:history="1">
              <w:r w:rsidR="0016573B" w:rsidRPr="0016573B">
                <w:rPr>
                  <w:rStyle w:val="Hyperlink"/>
                  <w:rFonts w:ascii="Times New Roman" w:hAnsi="Times New Roman"/>
                  <w:color w:val="auto"/>
                  <w:u w:val="none"/>
                </w:rPr>
                <w:t>seg190@scarletmail.rutgers.edu</w:t>
              </w:r>
            </w:hyperlink>
            <w:r w:rsidR="0016573B">
              <w:rPr>
                <w:rFonts w:ascii="Times New Roman" w:hAnsi="Times New Roman"/>
              </w:rPr>
              <w:t xml:space="preserve"> Phone: (848) 391-6184</w:t>
            </w:r>
          </w:p>
        </w:tc>
        <w:tc>
          <w:tcPr>
            <w:tcW w:w="2430" w:type="dxa"/>
            <w:gridSpan w:val="2"/>
            <w:tcBorders>
              <w:bottom w:val="single" w:sz="12" w:space="0" w:color="auto"/>
            </w:tcBorders>
            <w:vAlign w:val="bottom"/>
          </w:tcPr>
          <w:p w14:paraId="7B64082C" w14:textId="4F31AE8D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vAlign w:val="bottom"/>
          </w:tcPr>
          <w:p w14:paraId="479A770C" w14:textId="77777777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050C6">
              <w:rPr>
                <w:rFonts w:ascii="Times New Roman" w:hAnsi="Times New Roman"/>
                <w:b/>
              </w:rPr>
              <w:t>Permanent Address:</w:t>
            </w:r>
          </w:p>
          <w:p w14:paraId="0BD5D2F7" w14:textId="407455AD" w:rsidR="00CA2CD6" w:rsidRPr="00C050C6" w:rsidRDefault="0016573B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901 Cypress L</w:t>
            </w:r>
            <w:r w:rsidR="00332A8F">
              <w:rPr>
                <w:rFonts w:ascii="Times New Roman" w:hAnsi="Times New Roman"/>
              </w:rPr>
              <w:t>ane</w:t>
            </w:r>
          </w:p>
          <w:p w14:paraId="250B0BC6" w14:textId="77777777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C050C6">
              <w:rPr>
                <w:rFonts w:ascii="Times New Roman" w:hAnsi="Times New Roman"/>
              </w:rPr>
              <w:t>East Brunswick NJ,</w:t>
            </w:r>
            <w:r>
              <w:rPr>
                <w:rFonts w:ascii="Times New Roman" w:hAnsi="Times New Roman"/>
              </w:rPr>
              <w:t xml:space="preserve"> </w:t>
            </w:r>
            <w:r w:rsidRPr="00C050C6">
              <w:rPr>
                <w:rFonts w:ascii="Times New Roman" w:hAnsi="Times New Roman"/>
              </w:rPr>
              <w:t>08816</w:t>
            </w:r>
          </w:p>
        </w:tc>
      </w:tr>
      <w:tr w:rsidR="00CA2CD6" w:rsidRPr="00C050C6" w14:paraId="2B833CFF" w14:textId="77777777" w:rsidTr="00AE355F">
        <w:trPr>
          <w:trHeight w:hRule="exact" w:val="216"/>
        </w:trPr>
        <w:tc>
          <w:tcPr>
            <w:tcW w:w="6930" w:type="dxa"/>
            <w:gridSpan w:val="2"/>
          </w:tcPr>
          <w:p w14:paraId="37AFF312" w14:textId="77777777" w:rsidR="00CA2CD6" w:rsidRPr="00C050C6" w:rsidRDefault="00CA2CD6" w:rsidP="00CA2CD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950" w:type="dxa"/>
            <w:gridSpan w:val="3"/>
          </w:tcPr>
          <w:p w14:paraId="740CD639" w14:textId="77777777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CA2CD6" w:rsidRPr="00C050C6" w14:paraId="61D80C33" w14:textId="77777777" w:rsidTr="00CA2CD6">
        <w:trPr>
          <w:trHeight w:val="349"/>
        </w:trPr>
        <w:tc>
          <w:tcPr>
            <w:tcW w:w="11880" w:type="dxa"/>
            <w:gridSpan w:val="5"/>
          </w:tcPr>
          <w:p w14:paraId="64C7D8E1" w14:textId="77777777" w:rsidR="00CA2CD6" w:rsidRPr="00973D96" w:rsidRDefault="00CA2CD6" w:rsidP="00CA2CD6">
            <w:pPr>
              <w:spacing w:after="0" w:line="240" w:lineRule="auto"/>
              <w:ind w:right="-120"/>
              <w:rPr>
                <w:rFonts w:ascii="Times New Roman" w:hAnsi="Times New Roman"/>
                <w:u w:val="single"/>
              </w:rPr>
            </w:pPr>
            <w:r w:rsidRPr="00973D96">
              <w:rPr>
                <w:rFonts w:ascii="Times New Roman" w:hAnsi="Times New Roman"/>
                <w:b/>
                <w:u w:val="single"/>
              </w:rPr>
              <w:t xml:space="preserve">EDUCATION               </w:t>
            </w:r>
            <w:r>
              <w:rPr>
                <w:rFonts w:ascii="Times New Roman" w:hAnsi="Times New Roman"/>
                <w:b/>
                <w:u w:val="single"/>
              </w:rPr>
              <w:t>________________________________________________________________________________________</w:t>
            </w:r>
            <w:r w:rsidRPr="00973D96">
              <w:rPr>
                <w:rFonts w:ascii="Times New Roman" w:hAnsi="Times New Roman"/>
                <w:b/>
                <w:u w:val="single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73D96">
              <w:rPr>
                <w:rFonts w:ascii="Times New Roman" w:hAnsi="Times New Roman"/>
                <w:u w:val="single"/>
              </w:rPr>
              <w:t xml:space="preserve">            </w:t>
            </w:r>
          </w:p>
        </w:tc>
      </w:tr>
      <w:tr w:rsidR="00CA2CD6" w:rsidRPr="00C050C6" w14:paraId="7F6E7D1A" w14:textId="77777777" w:rsidTr="00AE355F">
        <w:trPr>
          <w:trHeight w:val="314"/>
        </w:trPr>
        <w:tc>
          <w:tcPr>
            <w:tcW w:w="6930" w:type="dxa"/>
            <w:gridSpan w:val="2"/>
          </w:tcPr>
          <w:p w14:paraId="3858DFE9" w14:textId="03BEDE87" w:rsidR="00CA2CD6" w:rsidRPr="00C050C6" w:rsidRDefault="0016573B" w:rsidP="00CA2CD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Rutgers University</w:t>
            </w:r>
            <w:r w:rsidR="00CA2CD6" w:rsidRPr="00C050C6">
              <w:rPr>
                <w:rFonts w:ascii="Times New Roman" w:hAnsi="Times New Roman"/>
                <w:b/>
              </w:rPr>
              <w:t>,</w:t>
            </w:r>
            <w:r>
              <w:rPr>
                <w:rFonts w:ascii="Times New Roman" w:hAnsi="Times New Roman"/>
                <w:b/>
              </w:rPr>
              <w:t xml:space="preserve"> SAS</w:t>
            </w:r>
            <w:r w:rsidR="00CA2CD6" w:rsidRPr="00307298">
              <w:rPr>
                <w:rFonts w:ascii="Times New Roman" w:hAnsi="Times New Roman"/>
              </w:rPr>
              <w:t>,</w:t>
            </w:r>
            <w:r w:rsidR="00CA2CD6" w:rsidRPr="00C050C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New Brunswick</w:t>
            </w:r>
            <w:r w:rsidR="00CA2CD6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NJ</w:t>
            </w:r>
          </w:p>
          <w:p w14:paraId="4492D040" w14:textId="23BD8C6E" w:rsidR="00CA2CD6" w:rsidRDefault="00CA2CD6" w:rsidP="00CA2CD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C050C6">
              <w:rPr>
                <w:rFonts w:ascii="Times New Roman" w:hAnsi="Times New Roman"/>
                <w:i/>
              </w:rPr>
              <w:t xml:space="preserve">Bachelor </w:t>
            </w:r>
            <w:r w:rsidR="004618C7">
              <w:rPr>
                <w:rFonts w:ascii="Times New Roman" w:hAnsi="Times New Roman"/>
                <w:i/>
              </w:rPr>
              <w:t xml:space="preserve">Degree </w:t>
            </w:r>
          </w:p>
          <w:p w14:paraId="4F4C0296" w14:textId="5BE4AA51" w:rsidR="00CA2CD6" w:rsidRPr="00457D8C" w:rsidRDefault="00CA2CD6" w:rsidP="00CA2CD6">
            <w:pPr>
              <w:spacing w:after="0" w:line="240" w:lineRule="auto"/>
              <w:rPr>
                <w:rFonts w:ascii="Times New Roman" w:hAnsi="Times New Roman"/>
              </w:rPr>
            </w:pPr>
            <w:r w:rsidRPr="00540326">
              <w:rPr>
                <w:rFonts w:ascii="Times New Roman" w:hAnsi="Times New Roman"/>
                <w:b/>
              </w:rPr>
              <w:t>Major:</w:t>
            </w:r>
            <w:r>
              <w:rPr>
                <w:rFonts w:ascii="Times New Roman" w:hAnsi="Times New Roman"/>
              </w:rPr>
              <w:t xml:space="preserve"> </w:t>
            </w:r>
            <w:r w:rsidR="00AE355F">
              <w:rPr>
                <w:rFonts w:ascii="Times New Roman" w:hAnsi="Times New Roman"/>
              </w:rPr>
              <w:t>Information Technology &amp; Informatics</w:t>
            </w:r>
            <w:r w:rsidR="004618C7">
              <w:rPr>
                <w:rFonts w:ascii="Times New Roman" w:hAnsi="Times New Roman"/>
              </w:rPr>
              <w:t xml:space="preserve"> //</w:t>
            </w:r>
            <w:r>
              <w:rPr>
                <w:rFonts w:ascii="Times New Roman" w:hAnsi="Times New Roman"/>
              </w:rPr>
              <w:t xml:space="preserve"> </w:t>
            </w:r>
            <w:r w:rsidRPr="00540326">
              <w:rPr>
                <w:rFonts w:ascii="Times New Roman" w:hAnsi="Times New Roman"/>
                <w:b/>
              </w:rPr>
              <w:t>Minor:</w:t>
            </w:r>
            <w:r w:rsidRPr="00540326">
              <w:rPr>
                <w:rFonts w:ascii="Times New Roman" w:hAnsi="Times New Roman"/>
              </w:rPr>
              <w:t xml:space="preserve"> </w:t>
            </w:r>
            <w:r w:rsidR="00AE355F">
              <w:rPr>
                <w:rFonts w:ascii="Times New Roman" w:hAnsi="Times New Roman"/>
              </w:rPr>
              <w:t>Cognitive Science</w:t>
            </w:r>
          </w:p>
        </w:tc>
        <w:tc>
          <w:tcPr>
            <w:tcW w:w="4950" w:type="dxa"/>
            <w:gridSpan w:val="3"/>
          </w:tcPr>
          <w:p w14:paraId="320C1E71" w14:textId="47677970" w:rsidR="00CA2CD6" w:rsidRPr="00C050C6" w:rsidRDefault="0016573B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August</w:t>
            </w:r>
            <w:r w:rsidR="00CA2CD6" w:rsidRPr="00C050C6">
              <w:rPr>
                <w:rFonts w:ascii="Times New Roman" w:hAnsi="Times New Roman"/>
                <w:i/>
              </w:rPr>
              <w:t xml:space="preserve"> 202</w:t>
            </w:r>
            <w:r>
              <w:rPr>
                <w:rFonts w:ascii="Times New Roman" w:hAnsi="Times New Roman"/>
                <w:i/>
              </w:rPr>
              <w:t>0</w:t>
            </w:r>
          </w:p>
          <w:p w14:paraId="15F8A8C0" w14:textId="774E28DA" w:rsidR="00CA2CD6" w:rsidRPr="00726E9E" w:rsidRDefault="00CA2CD6" w:rsidP="00CA2CD6">
            <w:pPr>
              <w:spacing w:after="0" w:line="240" w:lineRule="auto"/>
              <w:ind w:left="540" w:right="14"/>
              <w:jc w:val="right"/>
              <w:rPr>
                <w:rFonts w:ascii="Times New Roman" w:hAnsi="Times New Roman"/>
                <w:b/>
              </w:rPr>
            </w:pPr>
            <w:r w:rsidRPr="00C050C6">
              <w:rPr>
                <w:rFonts w:ascii="Times New Roman" w:hAnsi="Times New Roman"/>
                <w:b/>
              </w:rPr>
              <w:t>GPA: 3.</w:t>
            </w:r>
            <w:r w:rsidR="00595255">
              <w:rPr>
                <w:rFonts w:ascii="Times New Roman" w:hAnsi="Times New Roman"/>
                <w:b/>
              </w:rPr>
              <w:t>407</w:t>
            </w:r>
            <w:r w:rsidRPr="00C050C6">
              <w:rPr>
                <w:rFonts w:ascii="Times New Roman" w:hAnsi="Times New Roman"/>
                <w:b/>
              </w:rPr>
              <w:t>/4.0</w:t>
            </w:r>
            <w:r>
              <w:rPr>
                <w:rFonts w:ascii="Times New Roman" w:hAnsi="Times New Roman"/>
                <w:b/>
              </w:rPr>
              <w:t>0</w:t>
            </w:r>
          </w:p>
        </w:tc>
      </w:tr>
      <w:tr w:rsidR="00CA2CD6" w:rsidRPr="00C050C6" w14:paraId="54251580" w14:textId="77777777" w:rsidTr="00CA2CD6">
        <w:trPr>
          <w:trHeight w:val="20"/>
        </w:trPr>
        <w:tc>
          <w:tcPr>
            <w:tcW w:w="11880" w:type="dxa"/>
            <w:gridSpan w:val="5"/>
          </w:tcPr>
          <w:p w14:paraId="4CC246DB" w14:textId="6D50CEAC" w:rsidR="00CA2CD6" w:rsidRPr="00726E9E" w:rsidRDefault="00AE355F" w:rsidP="00CA2CD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Completed courses in information security, Java development, programming languages, IT, and cognitive science.</w:t>
            </w:r>
            <w:r w:rsidR="007D4DD8">
              <w:rPr>
                <w:rFonts w:ascii="Times New Roman" w:hAnsi="Times New Roman"/>
              </w:rPr>
              <w:t xml:space="preserve"> </w:t>
            </w:r>
          </w:p>
        </w:tc>
      </w:tr>
      <w:tr w:rsidR="00CA2CD6" w:rsidRPr="00C050C6" w14:paraId="0250200D" w14:textId="77777777" w:rsidTr="00AE355F">
        <w:trPr>
          <w:trHeight w:val="263"/>
        </w:trPr>
        <w:tc>
          <w:tcPr>
            <w:tcW w:w="6930" w:type="dxa"/>
            <w:gridSpan w:val="2"/>
          </w:tcPr>
          <w:p w14:paraId="2DB6B674" w14:textId="526B8505" w:rsidR="00CA2CD6" w:rsidRPr="00C050C6" w:rsidRDefault="00AE355F" w:rsidP="00CA2CD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</w:rPr>
              <w:t>Technical Skills</w:t>
            </w:r>
          </w:p>
        </w:tc>
        <w:tc>
          <w:tcPr>
            <w:tcW w:w="4950" w:type="dxa"/>
            <w:gridSpan w:val="3"/>
          </w:tcPr>
          <w:p w14:paraId="558249A5" w14:textId="01DAE62A" w:rsidR="00CA2CD6" w:rsidRPr="00C050C6" w:rsidRDefault="00CA2CD6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</w:rPr>
            </w:pPr>
          </w:p>
        </w:tc>
      </w:tr>
      <w:tr w:rsidR="00CA2CD6" w:rsidRPr="00C050C6" w14:paraId="01DC722F" w14:textId="77777777" w:rsidTr="00AE355F">
        <w:trPr>
          <w:trHeight w:val="874"/>
        </w:trPr>
        <w:tc>
          <w:tcPr>
            <w:tcW w:w="11880" w:type="dxa"/>
            <w:gridSpan w:val="5"/>
          </w:tcPr>
          <w:p w14:paraId="56EA55C8" w14:textId="42AD508A" w:rsidR="00CA2CD6" w:rsidRDefault="00AE355F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Proficient in applications such as Microsoft Office, </w:t>
            </w:r>
            <w:r w:rsidR="00B869FC">
              <w:rPr>
                <w:rFonts w:ascii="Times New Roman" w:hAnsi="Times New Roman"/>
              </w:rPr>
              <w:t>Web design</w:t>
            </w:r>
            <w:r>
              <w:rPr>
                <w:rFonts w:ascii="Times New Roman" w:hAnsi="Times New Roman"/>
              </w:rPr>
              <w:t>, and Eclipse</w:t>
            </w:r>
          </w:p>
          <w:p w14:paraId="305B031D" w14:textId="3AE45C9E" w:rsidR="00CA2CD6" w:rsidRDefault="00AE355F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Skilled in Java, Python, C, </w:t>
            </w:r>
            <w:r w:rsidR="00B869FC">
              <w:rPr>
                <w:rFonts w:ascii="Times New Roman" w:hAnsi="Times New Roman"/>
              </w:rPr>
              <w:t>Salesforce</w:t>
            </w:r>
            <w:r>
              <w:rPr>
                <w:rFonts w:ascii="Times New Roman" w:hAnsi="Times New Roman"/>
              </w:rPr>
              <w:t>, and SQL</w:t>
            </w:r>
          </w:p>
          <w:p w14:paraId="76E9C94C" w14:textId="245A76A0" w:rsidR="00AE355F" w:rsidRPr="00405881" w:rsidRDefault="00AE355F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Familiar with operating systems including Windows XP, UNIX, Linus, and Mac</w:t>
            </w:r>
          </w:p>
        </w:tc>
      </w:tr>
      <w:tr w:rsidR="00CA2CD6" w:rsidRPr="00C050C6" w14:paraId="156CF86D" w14:textId="77777777" w:rsidTr="00CA2CD6">
        <w:trPr>
          <w:trHeight w:val="144"/>
        </w:trPr>
        <w:tc>
          <w:tcPr>
            <w:tcW w:w="5940" w:type="dxa"/>
          </w:tcPr>
          <w:p w14:paraId="01151513" w14:textId="321D819C" w:rsidR="00CA2CD6" w:rsidRPr="00C050C6" w:rsidRDefault="00F615AB" w:rsidP="00CA2CD6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Certifications</w:t>
            </w:r>
          </w:p>
          <w:p w14:paraId="20D61C86" w14:textId="2BA80A0C" w:rsidR="00CA2CD6" w:rsidRPr="00405881" w:rsidRDefault="00F615AB" w:rsidP="00CA2CD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Microsoft Azure Fundamentals Certifications </w:t>
            </w:r>
          </w:p>
        </w:tc>
        <w:tc>
          <w:tcPr>
            <w:tcW w:w="5940" w:type="dxa"/>
            <w:gridSpan w:val="4"/>
          </w:tcPr>
          <w:p w14:paraId="51110801" w14:textId="15D7431D" w:rsidR="00CA2CD6" w:rsidRPr="00C050C6" w:rsidRDefault="00CA2CD6" w:rsidP="00CA2CD6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CA2CD6" w:rsidRPr="00C050C6" w14:paraId="7C790391" w14:textId="77777777" w:rsidTr="00F041A6">
        <w:trPr>
          <w:trHeight w:val="1399"/>
        </w:trPr>
        <w:tc>
          <w:tcPr>
            <w:tcW w:w="11880" w:type="dxa"/>
            <w:gridSpan w:val="5"/>
          </w:tcPr>
          <w:p w14:paraId="10833887" w14:textId="0724A540" w:rsidR="00CA2CD6" w:rsidRDefault="00F615AB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Passed the Azure-900 Microsoft Exam </w:t>
            </w:r>
          </w:p>
          <w:p w14:paraId="23E42D1E" w14:textId="05B9B968" w:rsidR="00F615AB" w:rsidRDefault="00F615AB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Learned the basics of cloud environments in general</w:t>
            </w:r>
          </w:p>
          <w:p w14:paraId="410A7019" w14:textId="3214A585" w:rsidR="00F615AB" w:rsidRDefault="00F615AB" w:rsidP="00CA2CD6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Learned a lot about Microsoft azure, like the services it offers in networking, compute, storage, security and other services</w:t>
            </w:r>
          </w:p>
          <w:p w14:paraId="26434177" w14:textId="55D7AC7F" w:rsidR="007C4DD5" w:rsidRPr="0014760A" w:rsidRDefault="0014760A" w:rsidP="004069FF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TestOut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 Security Pro Certification</w:t>
            </w:r>
          </w:p>
          <w:p w14:paraId="151C5F19" w14:textId="2135088A" w:rsidR="00F041A6" w:rsidRPr="00C8507D" w:rsidRDefault="0014760A" w:rsidP="00C8507D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Certified in practical cyber security including Access Control, Security Policies and Perimeter, Host and Network Defenses</w:t>
            </w:r>
          </w:p>
        </w:tc>
      </w:tr>
      <w:tr w:rsidR="00CA2CD6" w:rsidRPr="00C050C6" w14:paraId="6C3846C7" w14:textId="77777777" w:rsidTr="00CA2CD6">
        <w:trPr>
          <w:trHeight w:val="358"/>
        </w:trPr>
        <w:tc>
          <w:tcPr>
            <w:tcW w:w="11880" w:type="dxa"/>
            <w:gridSpan w:val="5"/>
          </w:tcPr>
          <w:p w14:paraId="498AC870" w14:textId="77777777" w:rsidR="00CA2CD6" w:rsidRPr="002065A5" w:rsidRDefault="00CA2CD6" w:rsidP="00CA2CD6">
            <w:pPr>
              <w:spacing w:after="0" w:line="240" w:lineRule="auto"/>
              <w:ind w:right="-304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973D96">
              <w:rPr>
                <w:rFonts w:ascii="Times New Roman" w:hAnsi="Times New Roman"/>
                <w:b/>
                <w:u w:val="single"/>
              </w:rPr>
              <w:t>PROFE</w:t>
            </w:r>
            <w:r>
              <w:rPr>
                <w:rFonts w:ascii="Times New Roman" w:hAnsi="Times New Roman"/>
                <w:b/>
                <w:u w:val="single"/>
              </w:rPr>
              <w:t>S</w:t>
            </w:r>
            <w:r w:rsidRPr="00973D96">
              <w:rPr>
                <w:rFonts w:ascii="Times New Roman" w:hAnsi="Times New Roman"/>
                <w:b/>
                <w:u w:val="single"/>
              </w:rPr>
              <w:t>SIONAL EXPERIENC</w:t>
            </w:r>
            <w:r>
              <w:rPr>
                <w:rFonts w:ascii="Times New Roman" w:hAnsi="Times New Roman"/>
                <w:b/>
                <w:u w:val="single"/>
              </w:rPr>
              <w:t>E________________________________________________________________________________</w:t>
            </w:r>
          </w:p>
        </w:tc>
      </w:tr>
      <w:tr w:rsidR="00CA2CD6" w:rsidRPr="00C050C6" w14:paraId="113B6777" w14:textId="77777777" w:rsidTr="00AE355F">
        <w:trPr>
          <w:trHeight w:val="545"/>
        </w:trPr>
        <w:tc>
          <w:tcPr>
            <w:tcW w:w="6930" w:type="dxa"/>
            <w:gridSpan w:val="2"/>
          </w:tcPr>
          <w:p w14:paraId="29A3D8E3" w14:textId="2899311D" w:rsidR="00F041A6" w:rsidRPr="00F041A6" w:rsidRDefault="00F615AB" w:rsidP="00CA2CD6">
            <w:pPr>
              <w:spacing w:after="0" w:line="240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/>
              </w:rPr>
              <w:t>Choyces</w:t>
            </w:r>
            <w:proofErr w:type="spellEnd"/>
            <w:r w:rsidR="00F041A6">
              <w:rPr>
                <w:rFonts w:ascii="Times New Roman" w:hAnsi="Times New Roman"/>
                <w:b/>
              </w:rPr>
              <w:t xml:space="preserve">, </w:t>
            </w:r>
            <w:r w:rsidR="004069FF">
              <w:rPr>
                <w:rFonts w:ascii="Times New Roman" w:hAnsi="Times New Roman"/>
                <w:bCs/>
              </w:rPr>
              <w:t>New York, NY</w:t>
            </w:r>
          </w:p>
          <w:p w14:paraId="01238D05" w14:textId="3C3C1E2D" w:rsidR="00F041A6" w:rsidRPr="004069FF" w:rsidRDefault="00F041A6" w:rsidP="00CA2CD6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 xml:space="preserve"> </w:t>
            </w:r>
            <w:r w:rsidR="004069FF">
              <w:rPr>
                <w:rFonts w:ascii="Times New Roman" w:hAnsi="Times New Roman"/>
                <w:bCs/>
                <w:i/>
                <w:iCs/>
              </w:rPr>
              <w:t xml:space="preserve">Tech Support Intern, </w:t>
            </w:r>
            <w:r w:rsidR="004069FF">
              <w:rPr>
                <w:rFonts w:ascii="Times New Roman" w:hAnsi="Times New Roman"/>
                <w:bCs/>
              </w:rPr>
              <w:t>Current Job</w:t>
            </w:r>
          </w:p>
          <w:p w14:paraId="7463B3EA" w14:textId="4FA8A482" w:rsidR="00F041A6" w:rsidRPr="00F041A6" w:rsidRDefault="00F041A6" w:rsidP="00CA2CD6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</w:rPr>
            </w:pPr>
          </w:p>
          <w:p w14:paraId="4600352E" w14:textId="09DF187E" w:rsidR="00CA2CD6" w:rsidRPr="002926CA" w:rsidRDefault="00C8507D" w:rsidP="00CA2CD6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b/>
              </w:rPr>
              <w:t>Taco Bell</w:t>
            </w:r>
            <w:r w:rsidR="00CA2CD6" w:rsidRPr="00A935FF">
              <w:rPr>
                <w:rFonts w:ascii="Times New Roman" w:hAnsi="Times New Roman"/>
              </w:rPr>
              <w:t>,</w:t>
            </w:r>
            <w:r w:rsidR="00CA2CD6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Milltown</w:t>
            </w:r>
            <w:r w:rsidR="00CA2CD6" w:rsidRPr="00E03B02">
              <w:rPr>
                <w:rFonts w:ascii="Times New Roman" w:hAnsi="Times New Roman"/>
              </w:rPr>
              <w:t xml:space="preserve">, </w:t>
            </w:r>
            <w:r w:rsidR="00CA2CD6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J</w:t>
            </w:r>
            <w:r w:rsidR="002926CA">
              <w:rPr>
                <w:rFonts w:ascii="Times New Roman" w:hAnsi="Times New Roman"/>
              </w:rPr>
              <w:t xml:space="preserve"> </w:t>
            </w:r>
          </w:p>
          <w:p w14:paraId="11050D57" w14:textId="06D813F5" w:rsidR="00CA2CD6" w:rsidRPr="00C050C6" w:rsidRDefault="00C8507D" w:rsidP="00CA2CD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Cashier</w:t>
            </w:r>
            <w:r w:rsidR="002926CA"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                                         </w:t>
            </w:r>
          </w:p>
        </w:tc>
        <w:tc>
          <w:tcPr>
            <w:tcW w:w="4950" w:type="dxa"/>
            <w:gridSpan w:val="3"/>
          </w:tcPr>
          <w:p w14:paraId="303724D6" w14:textId="26BFCF42" w:rsidR="002926CA" w:rsidRDefault="00292F8E" w:rsidP="00292F8E">
            <w:pPr>
              <w:spacing w:after="0" w:line="240" w:lineRule="auto"/>
              <w:ind w:right="14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</w:rPr>
              <w:t xml:space="preserve">                                     </w:t>
            </w:r>
            <w:r w:rsidR="004069FF">
              <w:rPr>
                <w:rFonts w:ascii="Times New Roman" w:hAnsi="Times New Roman"/>
                <w:i/>
              </w:rPr>
              <w:t>November</w:t>
            </w:r>
            <w:r w:rsidR="00C8507D">
              <w:rPr>
                <w:rFonts w:ascii="Times New Roman" w:hAnsi="Times New Roman"/>
                <w:i/>
              </w:rPr>
              <w:t xml:space="preserve"> 20</w:t>
            </w:r>
            <w:r w:rsidR="00F041A6">
              <w:rPr>
                <w:rFonts w:ascii="Times New Roman" w:hAnsi="Times New Roman"/>
                <w:i/>
              </w:rPr>
              <w:t>20</w:t>
            </w:r>
            <w:r w:rsidR="00CA2CD6" w:rsidRPr="00C050C6">
              <w:rPr>
                <w:rFonts w:ascii="Times New Roman" w:hAnsi="Times New Roman"/>
                <w:i/>
              </w:rPr>
              <w:t xml:space="preserve"> –</w:t>
            </w:r>
            <w:r w:rsidR="00F615AB">
              <w:rPr>
                <w:rFonts w:ascii="Times New Roman" w:hAnsi="Times New Roman"/>
                <w:i/>
              </w:rPr>
              <w:t>April</w:t>
            </w:r>
            <w:r>
              <w:rPr>
                <w:rFonts w:ascii="Times New Roman" w:hAnsi="Times New Roman"/>
                <w:i/>
              </w:rPr>
              <w:t xml:space="preserve"> 202</w:t>
            </w:r>
            <w:r w:rsidR="004069FF">
              <w:rPr>
                <w:rFonts w:ascii="Times New Roman" w:hAnsi="Times New Roman"/>
                <w:i/>
              </w:rPr>
              <w:t>1</w:t>
            </w:r>
            <w:r w:rsidR="002926CA">
              <w:rPr>
                <w:rFonts w:ascii="Times New Roman" w:hAnsi="Times New Roman"/>
                <w:i/>
                <w:iCs/>
              </w:rPr>
              <w:t xml:space="preserve"> </w:t>
            </w:r>
          </w:p>
          <w:p w14:paraId="0FA3866B" w14:textId="77777777" w:rsidR="002926CA" w:rsidRDefault="002926CA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  <w:iCs/>
              </w:rPr>
            </w:pPr>
          </w:p>
          <w:p w14:paraId="3725E314" w14:textId="77777777" w:rsidR="002926CA" w:rsidRDefault="002926CA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  <w:iCs/>
              </w:rPr>
            </w:pPr>
          </w:p>
          <w:p w14:paraId="09DD7E1A" w14:textId="0F6880E7" w:rsidR="00CA2CD6" w:rsidRPr="00C050C6" w:rsidRDefault="002926CA" w:rsidP="00CA2CD6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iCs/>
              </w:rPr>
              <w:t>May 2018-January2020</w:t>
            </w:r>
          </w:p>
        </w:tc>
      </w:tr>
      <w:tr w:rsidR="00840CF0" w:rsidRPr="00C050C6" w14:paraId="290A0235" w14:textId="77777777" w:rsidTr="00627552">
        <w:trPr>
          <w:trHeight w:val="545"/>
        </w:trPr>
        <w:tc>
          <w:tcPr>
            <w:tcW w:w="11880" w:type="dxa"/>
            <w:gridSpan w:val="5"/>
          </w:tcPr>
          <w:p w14:paraId="10AED51C" w14:textId="4F7EC6B8" w:rsidR="00840CF0" w:rsidRPr="00840CF0" w:rsidRDefault="00C8507D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Cooperated with other team members to ensure smooth and pleasant customer interactions</w:t>
            </w:r>
            <w:r w:rsidR="002926CA">
              <w:rPr>
                <w:rFonts w:ascii="Times New Roman" w:hAnsi="Times New Roman"/>
              </w:rPr>
              <w:t xml:space="preserve">                 </w:t>
            </w:r>
          </w:p>
          <w:p w14:paraId="6DB6411A" w14:textId="2EEB324C" w:rsidR="00840CF0" w:rsidRPr="004B5099" w:rsidRDefault="003B741D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Cs/>
              </w:rPr>
              <w:t>Worked in a fast pace environment and had to adapt to meet customer demands in a timely manner</w:t>
            </w:r>
          </w:p>
          <w:p w14:paraId="7D25AA7A" w14:textId="26DC2660" w:rsidR="004B5099" w:rsidRPr="00840CF0" w:rsidRDefault="003B741D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Cs/>
              </w:rPr>
              <w:t>Utilized team work to maintain consistency and address issues as they came up</w:t>
            </w:r>
          </w:p>
        </w:tc>
      </w:tr>
      <w:tr w:rsidR="00840CF0" w:rsidRPr="00C050C6" w14:paraId="7C1DA96F" w14:textId="77777777" w:rsidTr="00AE355F">
        <w:trPr>
          <w:trHeight w:val="545"/>
        </w:trPr>
        <w:tc>
          <w:tcPr>
            <w:tcW w:w="6930" w:type="dxa"/>
            <w:gridSpan w:val="2"/>
          </w:tcPr>
          <w:p w14:paraId="28F7BB34" w14:textId="77777777" w:rsidR="00840CF0" w:rsidRDefault="00292F8E" w:rsidP="00840CF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Revature</w:t>
            </w:r>
            <w:proofErr w:type="spellEnd"/>
            <w:r>
              <w:rPr>
                <w:rFonts w:ascii="Times New Roman" w:hAnsi="Times New Roman"/>
                <w:b/>
              </w:rPr>
              <w:t xml:space="preserve"> Training</w:t>
            </w:r>
            <w:r w:rsidR="00840CF0" w:rsidRPr="00B61CD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b/>
              </w:rPr>
              <w:t xml:space="preserve"> Online</w:t>
            </w:r>
          </w:p>
          <w:p w14:paraId="3BF577B5" w14:textId="4D145063" w:rsidR="00292F8E" w:rsidRPr="00B869FC" w:rsidRDefault="00292F8E" w:rsidP="00840CF0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B869FC">
              <w:rPr>
                <w:rFonts w:ascii="Times New Roman" w:hAnsi="Times New Roman"/>
                <w:i/>
                <w:iCs/>
              </w:rPr>
              <w:t>Programmer</w:t>
            </w:r>
          </w:p>
        </w:tc>
        <w:tc>
          <w:tcPr>
            <w:tcW w:w="4950" w:type="dxa"/>
            <w:gridSpan w:val="3"/>
          </w:tcPr>
          <w:p w14:paraId="52FE2D53" w14:textId="16DCC026" w:rsidR="00840CF0" w:rsidRPr="00C050C6" w:rsidRDefault="00B869FC" w:rsidP="00840CF0">
            <w:pPr>
              <w:spacing w:after="0" w:line="240" w:lineRule="auto"/>
              <w:ind w:right="14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August2020-September2020</w:t>
            </w:r>
          </w:p>
        </w:tc>
      </w:tr>
      <w:tr w:rsidR="00840CF0" w:rsidRPr="00C050C6" w14:paraId="4514CC00" w14:textId="77777777" w:rsidTr="00F041A6">
        <w:trPr>
          <w:trHeight w:val="583"/>
        </w:trPr>
        <w:tc>
          <w:tcPr>
            <w:tcW w:w="11880" w:type="dxa"/>
            <w:gridSpan w:val="5"/>
          </w:tcPr>
          <w:p w14:paraId="18F9F0D3" w14:textId="70C782CB" w:rsidR="00840CF0" w:rsidRPr="00C050C6" w:rsidRDefault="00292F8E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Trained how to use Salesforce to manage Databases and build ERDs </w:t>
            </w:r>
          </w:p>
          <w:p w14:paraId="47989EE7" w14:textId="07BC119F" w:rsidR="00840CF0" w:rsidRPr="00C050C6" w:rsidRDefault="00292F8E" w:rsidP="00840CF0">
            <w:pPr>
              <w:pStyle w:val="NoSpacing1"/>
              <w:numPr>
                <w:ilvl w:val="0"/>
                <w:numId w:val="1"/>
              </w:numPr>
              <w:spacing w:line="264" w:lineRule="auto"/>
              <w:rPr>
                <w:rFonts w:ascii="Times New Roman" w:hAnsi="Times New Roman"/>
                <w:sz w:val="8"/>
                <w:szCs w:val="8"/>
              </w:rPr>
            </w:pPr>
            <w:r>
              <w:rPr>
                <w:rFonts w:ascii="Times New Roman" w:hAnsi="Times New Roman"/>
              </w:rPr>
              <w:t xml:space="preserve">Trained how to use Apex, HTML, CSS and build Visualforce pages </w:t>
            </w:r>
          </w:p>
        </w:tc>
      </w:tr>
      <w:tr w:rsidR="00840CF0" w:rsidRPr="00C050C6" w14:paraId="0F57FEF4" w14:textId="77777777" w:rsidTr="00CA2CD6">
        <w:trPr>
          <w:trHeight w:val="360"/>
        </w:trPr>
        <w:tc>
          <w:tcPr>
            <w:tcW w:w="11880" w:type="dxa"/>
            <w:gridSpan w:val="5"/>
          </w:tcPr>
          <w:p w14:paraId="25537FBB" w14:textId="494A6A38" w:rsidR="00840CF0" w:rsidRPr="008A125A" w:rsidRDefault="00840CF0" w:rsidP="00840CF0">
            <w:pPr>
              <w:pStyle w:val="NoSpacing1"/>
              <w:spacing w:line="264" w:lineRule="auto"/>
              <w:ind w:right="-304"/>
              <w:rPr>
                <w:rFonts w:ascii="Times New Roman" w:hAnsi="Times New Roman"/>
                <w:b/>
              </w:rPr>
            </w:pPr>
            <w:r w:rsidRPr="00C050C6">
              <w:rPr>
                <w:rFonts w:ascii="Times New Roman" w:hAnsi="Times New Roman"/>
                <w:b/>
                <w:u w:val="single"/>
              </w:rPr>
              <w:t>INVOL</w:t>
            </w:r>
            <w:r>
              <w:rPr>
                <w:rFonts w:ascii="Times New Roman" w:hAnsi="Times New Roman"/>
                <w:b/>
                <w:u w:val="single"/>
              </w:rPr>
              <w:t>VE</w:t>
            </w:r>
            <w:r w:rsidRPr="00C050C6">
              <w:rPr>
                <w:rFonts w:ascii="Times New Roman" w:hAnsi="Times New Roman"/>
                <w:b/>
                <w:u w:val="single"/>
              </w:rPr>
              <w:t>MENT</w:t>
            </w:r>
            <w:r>
              <w:rPr>
                <w:rFonts w:ascii="Times New Roman" w:hAnsi="Times New Roman"/>
                <w:b/>
                <w:u w:val="single"/>
              </w:rPr>
              <w:t>______________________________________________________________________________</w:t>
            </w:r>
          </w:p>
        </w:tc>
      </w:tr>
      <w:tr w:rsidR="00840CF0" w:rsidRPr="00C050C6" w14:paraId="0A015488" w14:textId="77777777" w:rsidTr="00AE355F">
        <w:trPr>
          <w:trHeight w:val="585"/>
        </w:trPr>
        <w:tc>
          <w:tcPr>
            <w:tcW w:w="6930" w:type="dxa"/>
            <w:gridSpan w:val="2"/>
          </w:tcPr>
          <w:p w14:paraId="3DDC9E33" w14:textId="286369B4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Saint Mary’s Coptic Orthodox Church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East Brunswick, NJ</w:t>
            </w:r>
          </w:p>
          <w:p w14:paraId="53ADCFE9" w14:textId="283052D9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Service Member</w:t>
            </w:r>
          </w:p>
        </w:tc>
        <w:tc>
          <w:tcPr>
            <w:tcW w:w="4950" w:type="dxa"/>
            <w:gridSpan w:val="3"/>
          </w:tcPr>
          <w:p w14:paraId="4E0DFF20" w14:textId="7ED28918" w:rsidR="00840CF0" w:rsidRPr="00C050C6" w:rsidRDefault="003B741D" w:rsidP="00840CF0">
            <w:pPr>
              <w:pStyle w:val="NoSpacing1"/>
              <w:spacing w:line="264" w:lineRule="auto"/>
              <w:ind w:right="14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January</w:t>
            </w:r>
            <w:r w:rsidR="00840CF0" w:rsidRPr="00C050C6">
              <w:rPr>
                <w:rFonts w:ascii="Times New Roman" w:hAnsi="Times New Roman"/>
                <w:i/>
              </w:rPr>
              <w:t xml:space="preserve"> 201</w:t>
            </w:r>
            <w:r>
              <w:rPr>
                <w:rFonts w:ascii="Times New Roman" w:hAnsi="Times New Roman"/>
                <w:i/>
              </w:rPr>
              <w:t>5</w:t>
            </w:r>
            <w:r w:rsidR="00840CF0" w:rsidRPr="00C050C6">
              <w:rPr>
                <w:rFonts w:ascii="Times New Roman" w:hAnsi="Times New Roman"/>
                <w:i/>
              </w:rPr>
              <w:t xml:space="preserve"> – Present</w:t>
            </w:r>
          </w:p>
        </w:tc>
      </w:tr>
      <w:tr w:rsidR="00840CF0" w:rsidRPr="00C050C6" w14:paraId="69E40EB8" w14:textId="77777777" w:rsidTr="00CA2CD6">
        <w:trPr>
          <w:trHeight w:val="335"/>
        </w:trPr>
        <w:tc>
          <w:tcPr>
            <w:tcW w:w="11880" w:type="dxa"/>
            <w:gridSpan w:val="5"/>
          </w:tcPr>
          <w:p w14:paraId="70149A14" w14:textId="1C33F5C0" w:rsidR="00840CF0" w:rsidRPr="00C050C6" w:rsidRDefault="003B741D" w:rsidP="00840CF0">
            <w:pPr>
              <w:pStyle w:val="NoSpacing1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Visited the homes of senior citizens to provide support </w:t>
            </w:r>
          </w:p>
          <w:p w14:paraId="6167E5B4" w14:textId="2BA2CCBE" w:rsidR="00840CF0" w:rsidRPr="00C050C6" w:rsidRDefault="003B741D" w:rsidP="00840CF0">
            <w:pPr>
              <w:pStyle w:val="NoSpacing1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Delivered gifts and sang hymns and carols around the holidays</w:t>
            </w:r>
          </w:p>
        </w:tc>
      </w:tr>
      <w:tr w:rsidR="00840CF0" w:rsidRPr="00C050C6" w14:paraId="1E082779" w14:textId="77777777" w:rsidTr="003B741D">
        <w:trPr>
          <w:trHeight w:val="570"/>
        </w:trPr>
        <w:tc>
          <w:tcPr>
            <w:tcW w:w="7740" w:type="dxa"/>
            <w:gridSpan w:val="3"/>
          </w:tcPr>
          <w:p w14:paraId="6D158AFF" w14:textId="21777312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Christian Arabic Youth Group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East Brunswick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NJ</w:t>
            </w:r>
          </w:p>
          <w:p w14:paraId="6E8256E3" w14:textId="3CF71582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Committee Member</w:t>
            </w:r>
          </w:p>
        </w:tc>
        <w:tc>
          <w:tcPr>
            <w:tcW w:w="4140" w:type="dxa"/>
            <w:gridSpan w:val="2"/>
          </w:tcPr>
          <w:p w14:paraId="194C4538" w14:textId="2B5908DC" w:rsidR="00840CF0" w:rsidRPr="00C050C6" w:rsidRDefault="003B741D" w:rsidP="00840CF0">
            <w:pPr>
              <w:pStyle w:val="NoSpacing1"/>
              <w:spacing w:line="264" w:lineRule="auto"/>
              <w:ind w:right="14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January 2015</w:t>
            </w:r>
            <w:r w:rsidR="00840CF0" w:rsidRPr="00C050C6">
              <w:rPr>
                <w:rFonts w:ascii="Times New Roman" w:hAnsi="Times New Roman"/>
                <w:i/>
              </w:rPr>
              <w:t xml:space="preserve"> – Present</w:t>
            </w:r>
          </w:p>
        </w:tc>
      </w:tr>
      <w:tr w:rsidR="00840CF0" w:rsidRPr="00C050C6" w14:paraId="0DF2740E" w14:textId="77777777" w:rsidTr="00CA2CD6">
        <w:trPr>
          <w:trHeight w:val="353"/>
        </w:trPr>
        <w:tc>
          <w:tcPr>
            <w:tcW w:w="11880" w:type="dxa"/>
            <w:gridSpan w:val="5"/>
          </w:tcPr>
          <w:p w14:paraId="39DF144A" w14:textId="37FD0DC0" w:rsidR="00840CF0" w:rsidRPr="00C050C6" w:rsidRDefault="003B741D" w:rsidP="00840CF0">
            <w:pPr>
              <w:pStyle w:val="NoSpacing1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Planned and performed plays for the local church communities</w:t>
            </w:r>
          </w:p>
          <w:p w14:paraId="3E1A31BA" w14:textId="61E08779" w:rsidR="00840CF0" w:rsidRPr="00C050C6" w:rsidRDefault="003B741D" w:rsidP="00840CF0">
            <w:pPr>
              <w:pStyle w:val="NoSpacing1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Organized and participated in out of state meetings with affiliated groups</w:t>
            </w:r>
          </w:p>
        </w:tc>
      </w:tr>
      <w:tr w:rsidR="00840CF0" w:rsidRPr="00C050C6" w14:paraId="191A2C05" w14:textId="77777777" w:rsidTr="003B741D">
        <w:trPr>
          <w:trHeight w:val="585"/>
        </w:trPr>
        <w:tc>
          <w:tcPr>
            <w:tcW w:w="7740" w:type="dxa"/>
            <w:gridSpan w:val="3"/>
          </w:tcPr>
          <w:p w14:paraId="295AFB81" w14:textId="527E7133" w:rsidR="00840CF0" w:rsidRPr="00C050C6" w:rsidRDefault="003B741D" w:rsidP="00840CF0">
            <w:pPr>
              <w:pStyle w:val="NoSpacing1"/>
              <w:spacing w:line="264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National Society of Leadership </w:t>
            </w:r>
            <w:r w:rsidR="00F041A6">
              <w:rPr>
                <w:rFonts w:ascii="Times New Roman" w:hAnsi="Times New Roman"/>
                <w:b/>
              </w:rPr>
              <w:t>&amp;</w:t>
            </w:r>
            <w:r>
              <w:rPr>
                <w:rFonts w:ascii="Times New Roman" w:hAnsi="Times New Roman"/>
                <w:b/>
              </w:rPr>
              <w:t xml:space="preserve"> Success Honors Program</w:t>
            </w:r>
            <w:r w:rsidR="00840CF0" w:rsidRPr="00C050C6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F041A6">
              <w:rPr>
                <w:rFonts w:ascii="Times New Roman" w:hAnsi="Times New Roman"/>
              </w:rPr>
              <w:t>New Brunswick</w:t>
            </w:r>
            <w:r w:rsidR="00840CF0" w:rsidRPr="00C050C6">
              <w:rPr>
                <w:rFonts w:ascii="Times New Roman" w:hAnsi="Times New Roman"/>
              </w:rPr>
              <w:t xml:space="preserve">, </w:t>
            </w:r>
            <w:r w:rsidR="00F041A6">
              <w:rPr>
                <w:rFonts w:ascii="Times New Roman" w:hAnsi="Times New Roman"/>
              </w:rPr>
              <w:t>NJ</w:t>
            </w:r>
          </w:p>
          <w:p w14:paraId="226F431B" w14:textId="3180C3D2" w:rsidR="00840CF0" w:rsidRPr="00C050C6" w:rsidRDefault="00F041A6" w:rsidP="00840CF0">
            <w:pPr>
              <w:pStyle w:val="NoSpacing1"/>
              <w:spacing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Member</w:t>
            </w:r>
          </w:p>
        </w:tc>
        <w:tc>
          <w:tcPr>
            <w:tcW w:w="4140" w:type="dxa"/>
            <w:gridSpan w:val="2"/>
          </w:tcPr>
          <w:p w14:paraId="216E21FA" w14:textId="68CC5424" w:rsidR="00840CF0" w:rsidRPr="00C050C6" w:rsidRDefault="00840CF0" w:rsidP="00840CF0">
            <w:pPr>
              <w:pStyle w:val="NoSpacing1"/>
              <w:spacing w:line="264" w:lineRule="auto"/>
              <w:ind w:right="14"/>
              <w:jc w:val="right"/>
              <w:rPr>
                <w:rFonts w:ascii="Times New Roman" w:hAnsi="Times New Roman"/>
                <w:i/>
              </w:rPr>
            </w:pPr>
            <w:r w:rsidRPr="00C050C6">
              <w:rPr>
                <w:rFonts w:ascii="Times New Roman" w:hAnsi="Times New Roman"/>
                <w:i/>
              </w:rPr>
              <w:t>September 201</w:t>
            </w:r>
            <w:r w:rsidR="00F041A6">
              <w:rPr>
                <w:rFonts w:ascii="Times New Roman" w:hAnsi="Times New Roman"/>
                <w:i/>
              </w:rPr>
              <w:t>8</w:t>
            </w:r>
            <w:r w:rsidRPr="00C050C6">
              <w:rPr>
                <w:rFonts w:ascii="Times New Roman" w:hAnsi="Times New Roman"/>
                <w:i/>
              </w:rPr>
              <w:t xml:space="preserve"> – Present</w:t>
            </w:r>
          </w:p>
        </w:tc>
      </w:tr>
      <w:tr w:rsidR="00840CF0" w:rsidRPr="00C050C6" w14:paraId="7592F7FD" w14:textId="77777777" w:rsidTr="00F041A6">
        <w:trPr>
          <w:trHeight w:val="964"/>
        </w:trPr>
        <w:tc>
          <w:tcPr>
            <w:tcW w:w="11880" w:type="dxa"/>
            <w:gridSpan w:val="5"/>
          </w:tcPr>
          <w:p w14:paraId="530B324D" w14:textId="77777777" w:rsidR="00840CF0" w:rsidRDefault="00F041A6" w:rsidP="00F041A6">
            <w:pPr>
              <w:pStyle w:val="NoSpacing1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student applicants with high academic achievement</w:t>
            </w:r>
          </w:p>
          <w:p w14:paraId="05CF1CDD" w14:textId="3B10DD47" w:rsidR="00F041A6" w:rsidRPr="00F041A6" w:rsidRDefault="00F041A6" w:rsidP="00F041A6">
            <w:pPr>
              <w:pStyle w:val="NoSpacing1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Participate in meetings on scholarship and career aspirations</w:t>
            </w:r>
          </w:p>
        </w:tc>
      </w:tr>
      <w:tr w:rsidR="00840CF0" w:rsidRPr="00C050C6" w14:paraId="23E5E87A" w14:textId="77777777" w:rsidTr="00CA2CD6">
        <w:trPr>
          <w:trHeight w:val="335"/>
        </w:trPr>
        <w:tc>
          <w:tcPr>
            <w:tcW w:w="11880" w:type="dxa"/>
            <w:gridSpan w:val="5"/>
          </w:tcPr>
          <w:p w14:paraId="22409D79" w14:textId="2511633E" w:rsidR="00840CF0" w:rsidRPr="00C050C6" w:rsidRDefault="00840CF0" w:rsidP="00840CF0">
            <w:pPr>
              <w:pStyle w:val="NoSpacing1"/>
              <w:spacing w:line="264" w:lineRule="auto"/>
              <w:ind w:right="-191"/>
              <w:rPr>
                <w:rFonts w:ascii="Times New Roman" w:hAnsi="Times New Roman"/>
                <w:b/>
                <w:u w:val="single"/>
              </w:rPr>
            </w:pPr>
            <w:r w:rsidRPr="00C050C6">
              <w:rPr>
                <w:rFonts w:ascii="Times New Roman" w:hAnsi="Times New Roman"/>
                <w:b/>
                <w:u w:val="single"/>
              </w:rPr>
              <w:t>INTERESTS</w:t>
            </w:r>
            <w:r w:rsidR="00F041A6">
              <w:rPr>
                <w:rFonts w:ascii="Times New Roman" w:hAnsi="Times New Roman"/>
                <w:b/>
                <w:u w:val="single"/>
              </w:rPr>
              <w:t xml:space="preserve"> &amp; SKILLS </w:t>
            </w:r>
            <w:r>
              <w:rPr>
                <w:rFonts w:ascii="Times New Roman" w:hAnsi="Times New Roman"/>
                <w:b/>
                <w:u w:val="single"/>
              </w:rPr>
              <w:t>_</w:t>
            </w:r>
            <w:r w:rsidR="00F041A6">
              <w:rPr>
                <w:rFonts w:ascii="Times New Roman" w:hAnsi="Times New Roman"/>
                <w:b/>
                <w:u w:val="single"/>
              </w:rPr>
              <w:t>________</w:t>
            </w:r>
            <w:r>
              <w:rPr>
                <w:rFonts w:ascii="Times New Roman" w:hAnsi="Times New Roman"/>
                <w:b/>
                <w:u w:val="single"/>
              </w:rPr>
              <w:t>_____________________________________________________________________________</w:t>
            </w:r>
          </w:p>
        </w:tc>
      </w:tr>
      <w:tr w:rsidR="00840CF0" w:rsidRPr="00C050C6" w14:paraId="13349261" w14:textId="77777777" w:rsidTr="00880ECD">
        <w:trPr>
          <w:trHeight w:val="526"/>
        </w:trPr>
        <w:tc>
          <w:tcPr>
            <w:tcW w:w="11880" w:type="dxa"/>
            <w:gridSpan w:val="5"/>
          </w:tcPr>
          <w:p w14:paraId="461448AB" w14:textId="4F76A52B" w:rsidR="00840CF0" w:rsidRPr="0019266C" w:rsidRDefault="00D36924" w:rsidP="00840CF0">
            <w:pPr>
              <w:pStyle w:val="NoSpacing1"/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</w:t>
            </w:r>
            <w:r w:rsidR="00271FFD">
              <w:rPr>
                <w:rFonts w:ascii="Times New Roman" w:hAnsi="Times New Roman"/>
              </w:rPr>
              <w:t xml:space="preserve">Weightlifting </w:t>
            </w:r>
            <w:r w:rsidR="00840CF0">
              <w:rPr>
                <w:rFonts w:ascii="Times New Roman" w:hAnsi="Times New Roman"/>
              </w:rPr>
              <w:t xml:space="preserve">             </w:t>
            </w:r>
            <w:r w:rsidR="00F041A6">
              <w:rPr>
                <w:rFonts w:ascii="Times New Roman" w:hAnsi="Times New Roman"/>
              </w:rPr>
              <w:t>Psychology</w:t>
            </w:r>
            <w:r w:rsidR="00840CF0">
              <w:rPr>
                <w:rFonts w:ascii="Times New Roman" w:hAnsi="Times New Roman"/>
              </w:rPr>
              <w:t xml:space="preserve">                </w:t>
            </w:r>
            <w:r w:rsidR="00F041A6">
              <w:rPr>
                <w:rFonts w:ascii="Times New Roman" w:hAnsi="Times New Roman"/>
              </w:rPr>
              <w:t>Reading &amp; Writing</w:t>
            </w:r>
            <w:r w:rsidR="00840CF0">
              <w:rPr>
                <w:rFonts w:ascii="Times New Roman" w:hAnsi="Times New Roman"/>
              </w:rPr>
              <w:t xml:space="preserve">             </w:t>
            </w:r>
            <w:r w:rsidR="00A30FCB" w:rsidRPr="00A30FCB">
              <w:rPr>
                <w:rFonts w:ascii="Times New Roman" w:hAnsi="Times New Roman"/>
                <w:iCs/>
              </w:rPr>
              <w:t>Basketball</w:t>
            </w:r>
            <w:r w:rsidR="00840CF0">
              <w:rPr>
                <w:rFonts w:ascii="Times New Roman" w:hAnsi="Times New Roman"/>
              </w:rPr>
              <w:t xml:space="preserve">                  </w:t>
            </w:r>
            <w:r w:rsidR="00A30FCB">
              <w:rPr>
                <w:rFonts w:ascii="Times New Roman" w:hAnsi="Times New Roman"/>
              </w:rPr>
              <w:t>Acting</w:t>
            </w:r>
            <w:r w:rsidR="00840CF0">
              <w:rPr>
                <w:rFonts w:ascii="Times New Roman" w:hAnsi="Times New Roman"/>
              </w:rPr>
              <w:t xml:space="preserve">           </w:t>
            </w:r>
          </w:p>
        </w:tc>
      </w:tr>
      <w:tr w:rsidR="00D36924" w:rsidRPr="00C050C6" w14:paraId="2C4DF2E4" w14:textId="77777777" w:rsidTr="00880ECD">
        <w:trPr>
          <w:trHeight w:val="526"/>
        </w:trPr>
        <w:tc>
          <w:tcPr>
            <w:tcW w:w="11880" w:type="dxa"/>
            <w:gridSpan w:val="5"/>
          </w:tcPr>
          <w:p w14:paraId="76F4E6FA" w14:textId="77777777" w:rsidR="00D36924" w:rsidRDefault="00D36924" w:rsidP="00840CF0">
            <w:pPr>
              <w:pStyle w:val="NoSpacing1"/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62E046F0" w14:textId="77777777" w:rsidR="00CA2CD6" w:rsidRPr="00C050C6" w:rsidRDefault="00CA2CD6" w:rsidP="00CA2CD6">
      <w:pPr>
        <w:spacing w:after="0" w:line="240" w:lineRule="auto"/>
        <w:rPr>
          <w:sz w:val="2"/>
          <w:szCs w:val="2"/>
        </w:rPr>
      </w:pPr>
    </w:p>
    <w:p w14:paraId="510E4BC3" w14:textId="77777777" w:rsidR="00CA2CD6" w:rsidRPr="00C050C6" w:rsidRDefault="00CA2CD6" w:rsidP="00CA2CD6">
      <w:pPr>
        <w:tabs>
          <w:tab w:val="left" w:pos="1308"/>
        </w:tabs>
        <w:spacing w:after="100" w:afterAutospacing="1"/>
        <w:rPr>
          <w:sz w:val="2"/>
          <w:szCs w:val="2"/>
        </w:rPr>
      </w:pPr>
      <w:r w:rsidRPr="00C050C6">
        <w:rPr>
          <w:sz w:val="2"/>
          <w:szCs w:val="2"/>
        </w:rPr>
        <w:tab/>
      </w:r>
    </w:p>
    <w:p w14:paraId="5B5CBD5D" w14:textId="0303FC5E" w:rsidR="00902396" w:rsidRPr="00CA2CD6" w:rsidRDefault="00902396" w:rsidP="00CA2CD6">
      <w:pPr>
        <w:rPr>
          <w:sz w:val="2"/>
          <w:szCs w:val="2"/>
        </w:rPr>
      </w:pPr>
    </w:p>
    <w:sectPr w:rsidR="00902396" w:rsidRPr="00CA2CD6" w:rsidSect="00A33E84">
      <w:pgSz w:w="12240" w:h="15840" w:code="1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787E4" w14:textId="77777777" w:rsidR="00CE5047" w:rsidRDefault="00CE5047" w:rsidP="00EA43C0">
      <w:pPr>
        <w:spacing w:after="0" w:line="240" w:lineRule="auto"/>
      </w:pPr>
      <w:r>
        <w:separator/>
      </w:r>
    </w:p>
  </w:endnote>
  <w:endnote w:type="continuationSeparator" w:id="0">
    <w:p w14:paraId="6F1B90D1" w14:textId="77777777" w:rsidR="00CE5047" w:rsidRDefault="00CE5047" w:rsidP="00EA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1D943" w14:textId="77777777" w:rsidR="00CE5047" w:rsidRDefault="00CE5047" w:rsidP="00EA43C0">
      <w:pPr>
        <w:spacing w:after="0" w:line="240" w:lineRule="auto"/>
      </w:pPr>
      <w:r>
        <w:separator/>
      </w:r>
    </w:p>
  </w:footnote>
  <w:footnote w:type="continuationSeparator" w:id="0">
    <w:p w14:paraId="7E70B5A8" w14:textId="77777777" w:rsidR="00CE5047" w:rsidRDefault="00CE5047" w:rsidP="00EA4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4D1017D"/>
    <w:multiLevelType w:val="hybridMultilevel"/>
    <w:tmpl w:val="AC1418CA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4B7A"/>
    <w:multiLevelType w:val="hybridMultilevel"/>
    <w:tmpl w:val="B8B8FE98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65461"/>
    <w:multiLevelType w:val="hybridMultilevel"/>
    <w:tmpl w:val="C18E1E4E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F5C9A"/>
    <w:multiLevelType w:val="hybridMultilevel"/>
    <w:tmpl w:val="DF4CE650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D58C4"/>
    <w:multiLevelType w:val="hybridMultilevel"/>
    <w:tmpl w:val="286E8E5C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B3A95"/>
    <w:multiLevelType w:val="hybridMultilevel"/>
    <w:tmpl w:val="143C834A"/>
    <w:lvl w:ilvl="0" w:tplc="3CCAA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65117"/>
    <w:multiLevelType w:val="hybridMultilevel"/>
    <w:tmpl w:val="518A77F2"/>
    <w:lvl w:ilvl="0" w:tplc="D8445C66">
      <w:start w:val="84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67F8E"/>
    <w:multiLevelType w:val="hybridMultilevel"/>
    <w:tmpl w:val="7AC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73923"/>
    <w:multiLevelType w:val="hybridMultilevel"/>
    <w:tmpl w:val="7E74B352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81E07"/>
    <w:multiLevelType w:val="hybridMultilevel"/>
    <w:tmpl w:val="D5360060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E31F0"/>
    <w:multiLevelType w:val="hybridMultilevel"/>
    <w:tmpl w:val="AC1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F3751"/>
    <w:multiLevelType w:val="hybridMultilevel"/>
    <w:tmpl w:val="D6DA0C64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91AFB"/>
    <w:multiLevelType w:val="hybridMultilevel"/>
    <w:tmpl w:val="8DC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1751A"/>
    <w:multiLevelType w:val="hybridMultilevel"/>
    <w:tmpl w:val="7D06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75A73"/>
    <w:multiLevelType w:val="hybridMultilevel"/>
    <w:tmpl w:val="7AA210FE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338B0"/>
    <w:multiLevelType w:val="hybridMultilevel"/>
    <w:tmpl w:val="F6F6C6F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93954"/>
    <w:multiLevelType w:val="hybridMultilevel"/>
    <w:tmpl w:val="08564D18"/>
    <w:lvl w:ilvl="0" w:tplc="D8445C66">
      <w:start w:val="84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C1516"/>
    <w:multiLevelType w:val="hybridMultilevel"/>
    <w:tmpl w:val="497A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47CAE"/>
    <w:multiLevelType w:val="hybridMultilevel"/>
    <w:tmpl w:val="F09C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51F0D"/>
    <w:multiLevelType w:val="hybridMultilevel"/>
    <w:tmpl w:val="BAD2A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093700"/>
    <w:multiLevelType w:val="hybridMultilevel"/>
    <w:tmpl w:val="56709E3A"/>
    <w:lvl w:ilvl="0" w:tplc="3CCAA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67D9E"/>
    <w:multiLevelType w:val="hybridMultilevel"/>
    <w:tmpl w:val="F73A078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44B41"/>
    <w:multiLevelType w:val="hybridMultilevel"/>
    <w:tmpl w:val="A210CD82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8748C"/>
    <w:multiLevelType w:val="hybridMultilevel"/>
    <w:tmpl w:val="C4EE7E0E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A01FA"/>
    <w:multiLevelType w:val="hybridMultilevel"/>
    <w:tmpl w:val="105AA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D45466"/>
    <w:multiLevelType w:val="hybridMultilevel"/>
    <w:tmpl w:val="DD021018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160F2"/>
    <w:multiLevelType w:val="hybridMultilevel"/>
    <w:tmpl w:val="C3EA87E4"/>
    <w:lvl w:ilvl="0" w:tplc="E0DE644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9"/>
  </w:num>
  <w:num w:numId="4">
    <w:abstractNumId w:val="19"/>
  </w:num>
  <w:num w:numId="5">
    <w:abstractNumId w:val="27"/>
  </w:num>
  <w:num w:numId="6">
    <w:abstractNumId w:val="22"/>
  </w:num>
  <w:num w:numId="7">
    <w:abstractNumId w:val="13"/>
  </w:num>
  <w:num w:numId="8">
    <w:abstractNumId w:val="29"/>
  </w:num>
  <w:num w:numId="9">
    <w:abstractNumId w:val="14"/>
  </w:num>
  <w:num w:numId="10">
    <w:abstractNumId w:val="21"/>
  </w:num>
  <w:num w:numId="11">
    <w:abstractNumId w:val="5"/>
  </w:num>
  <w:num w:numId="12">
    <w:abstractNumId w:val="12"/>
  </w:num>
  <w:num w:numId="13">
    <w:abstractNumId w:val="15"/>
  </w:num>
  <w:num w:numId="14">
    <w:abstractNumId w:val="7"/>
  </w:num>
  <w:num w:numId="15">
    <w:abstractNumId w:val="16"/>
  </w:num>
  <w:num w:numId="16">
    <w:abstractNumId w:val="6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18"/>
  </w:num>
  <w:num w:numId="22">
    <w:abstractNumId w:val="25"/>
  </w:num>
  <w:num w:numId="23">
    <w:abstractNumId w:val="17"/>
  </w:num>
  <w:num w:numId="24">
    <w:abstractNumId w:val="26"/>
  </w:num>
  <w:num w:numId="25">
    <w:abstractNumId w:val="8"/>
  </w:num>
  <w:num w:numId="26">
    <w:abstractNumId w:val="23"/>
  </w:num>
  <w:num w:numId="2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6C"/>
    <w:rsid w:val="00000897"/>
    <w:rsid w:val="00000B61"/>
    <w:rsid w:val="00001AB9"/>
    <w:rsid w:val="0000772B"/>
    <w:rsid w:val="0001739A"/>
    <w:rsid w:val="000303D4"/>
    <w:rsid w:val="00032038"/>
    <w:rsid w:val="00034703"/>
    <w:rsid w:val="00034B9F"/>
    <w:rsid w:val="00036194"/>
    <w:rsid w:val="00041083"/>
    <w:rsid w:val="0004220B"/>
    <w:rsid w:val="00043988"/>
    <w:rsid w:val="0005381B"/>
    <w:rsid w:val="000551AF"/>
    <w:rsid w:val="00063209"/>
    <w:rsid w:val="00064110"/>
    <w:rsid w:val="000642AD"/>
    <w:rsid w:val="00066385"/>
    <w:rsid w:val="00071CDA"/>
    <w:rsid w:val="00077EA2"/>
    <w:rsid w:val="00091FED"/>
    <w:rsid w:val="00092DA6"/>
    <w:rsid w:val="00095566"/>
    <w:rsid w:val="00095C24"/>
    <w:rsid w:val="00097D78"/>
    <w:rsid w:val="000A498C"/>
    <w:rsid w:val="000B4D57"/>
    <w:rsid w:val="000B68A8"/>
    <w:rsid w:val="000B6CEE"/>
    <w:rsid w:val="000C019A"/>
    <w:rsid w:val="000C1B48"/>
    <w:rsid w:val="000C4330"/>
    <w:rsid w:val="000C6396"/>
    <w:rsid w:val="000D0277"/>
    <w:rsid w:val="000D123C"/>
    <w:rsid w:val="000D3BF4"/>
    <w:rsid w:val="000D5F5C"/>
    <w:rsid w:val="000D6D71"/>
    <w:rsid w:val="000E09FB"/>
    <w:rsid w:val="000E1041"/>
    <w:rsid w:val="000E3E67"/>
    <w:rsid w:val="000F0285"/>
    <w:rsid w:val="000F0540"/>
    <w:rsid w:val="000F0DC8"/>
    <w:rsid w:val="000F3050"/>
    <w:rsid w:val="00100911"/>
    <w:rsid w:val="00102B44"/>
    <w:rsid w:val="00106DA1"/>
    <w:rsid w:val="00107D1C"/>
    <w:rsid w:val="00120A8E"/>
    <w:rsid w:val="001217F5"/>
    <w:rsid w:val="0012256A"/>
    <w:rsid w:val="00124C1F"/>
    <w:rsid w:val="00124C51"/>
    <w:rsid w:val="00126EC9"/>
    <w:rsid w:val="00127B89"/>
    <w:rsid w:val="00131B4C"/>
    <w:rsid w:val="001342D1"/>
    <w:rsid w:val="00135970"/>
    <w:rsid w:val="0014028E"/>
    <w:rsid w:val="00144531"/>
    <w:rsid w:val="0014760A"/>
    <w:rsid w:val="00150977"/>
    <w:rsid w:val="00150C91"/>
    <w:rsid w:val="0015215A"/>
    <w:rsid w:val="00153A38"/>
    <w:rsid w:val="001562F9"/>
    <w:rsid w:val="00160C52"/>
    <w:rsid w:val="00162435"/>
    <w:rsid w:val="0016344C"/>
    <w:rsid w:val="0016573B"/>
    <w:rsid w:val="00166A01"/>
    <w:rsid w:val="00170439"/>
    <w:rsid w:val="001821EB"/>
    <w:rsid w:val="00182F5D"/>
    <w:rsid w:val="0018692D"/>
    <w:rsid w:val="00186C83"/>
    <w:rsid w:val="00191CA4"/>
    <w:rsid w:val="0019266C"/>
    <w:rsid w:val="00194973"/>
    <w:rsid w:val="00195611"/>
    <w:rsid w:val="0019749F"/>
    <w:rsid w:val="001A0118"/>
    <w:rsid w:val="001A7E9F"/>
    <w:rsid w:val="001B2CB6"/>
    <w:rsid w:val="001B3238"/>
    <w:rsid w:val="001B494F"/>
    <w:rsid w:val="001C4638"/>
    <w:rsid w:val="001C71D8"/>
    <w:rsid w:val="001D0F5D"/>
    <w:rsid w:val="001D12D2"/>
    <w:rsid w:val="001D3871"/>
    <w:rsid w:val="001D4A91"/>
    <w:rsid w:val="001D5876"/>
    <w:rsid w:val="001D6D16"/>
    <w:rsid w:val="001E1D8E"/>
    <w:rsid w:val="001E251C"/>
    <w:rsid w:val="001E2C99"/>
    <w:rsid w:val="001E3646"/>
    <w:rsid w:val="001E6371"/>
    <w:rsid w:val="001F0517"/>
    <w:rsid w:val="002029F8"/>
    <w:rsid w:val="00202EEE"/>
    <w:rsid w:val="00202F9C"/>
    <w:rsid w:val="002065A5"/>
    <w:rsid w:val="00207CDE"/>
    <w:rsid w:val="00214223"/>
    <w:rsid w:val="0021574E"/>
    <w:rsid w:val="0023746E"/>
    <w:rsid w:val="0024622C"/>
    <w:rsid w:val="002508D5"/>
    <w:rsid w:val="00251019"/>
    <w:rsid w:val="00256C97"/>
    <w:rsid w:val="00262783"/>
    <w:rsid w:val="00271FFD"/>
    <w:rsid w:val="00273256"/>
    <w:rsid w:val="00281406"/>
    <w:rsid w:val="00283BBB"/>
    <w:rsid w:val="00287162"/>
    <w:rsid w:val="00291CA3"/>
    <w:rsid w:val="002926CA"/>
    <w:rsid w:val="00292F8E"/>
    <w:rsid w:val="00294052"/>
    <w:rsid w:val="00295369"/>
    <w:rsid w:val="002A229A"/>
    <w:rsid w:val="002A2D26"/>
    <w:rsid w:val="002B05F0"/>
    <w:rsid w:val="002B3B34"/>
    <w:rsid w:val="002B585F"/>
    <w:rsid w:val="002B6DA6"/>
    <w:rsid w:val="002C22AB"/>
    <w:rsid w:val="002C382B"/>
    <w:rsid w:val="002C7E01"/>
    <w:rsid w:val="002D08C6"/>
    <w:rsid w:val="002D6FF3"/>
    <w:rsid w:val="002E0159"/>
    <w:rsid w:val="002E0326"/>
    <w:rsid w:val="002E06F9"/>
    <w:rsid w:val="002E4956"/>
    <w:rsid w:val="002E67D5"/>
    <w:rsid w:val="002E6AA2"/>
    <w:rsid w:val="002E7769"/>
    <w:rsid w:val="002E7F4A"/>
    <w:rsid w:val="002F070A"/>
    <w:rsid w:val="002F289E"/>
    <w:rsid w:val="002F6F18"/>
    <w:rsid w:val="00300B7E"/>
    <w:rsid w:val="00303A23"/>
    <w:rsid w:val="00304DF5"/>
    <w:rsid w:val="00305D92"/>
    <w:rsid w:val="00307298"/>
    <w:rsid w:val="00316AEE"/>
    <w:rsid w:val="00317401"/>
    <w:rsid w:val="003234B9"/>
    <w:rsid w:val="00327333"/>
    <w:rsid w:val="00331CE1"/>
    <w:rsid w:val="00332356"/>
    <w:rsid w:val="00332A8F"/>
    <w:rsid w:val="0033465B"/>
    <w:rsid w:val="003360CA"/>
    <w:rsid w:val="0033619E"/>
    <w:rsid w:val="00346BAC"/>
    <w:rsid w:val="003540D3"/>
    <w:rsid w:val="003565FC"/>
    <w:rsid w:val="00356FA6"/>
    <w:rsid w:val="0036205C"/>
    <w:rsid w:val="00365420"/>
    <w:rsid w:val="0037418A"/>
    <w:rsid w:val="00375EE8"/>
    <w:rsid w:val="00380025"/>
    <w:rsid w:val="00380260"/>
    <w:rsid w:val="003832B4"/>
    <w:rsid w:val="00384EF1"/>
    <w:rsid w:val="00387DFC"/>
    <w:rsid w:val="003905A1"/>
    <w:rsid w:val="00391233"/>
    <w:rsid w:val="00391507"/>
    <w:rsid w:val="00391F3F"/>
    <w:rsid w:val="003A0507"/>
    <w:rsid w:val="003A1941"/>
    <w:rsid w:val="003B0EFF"/>
    <w:rsid w:val="003B5D02"/>
    <w:rsid w:val="003B741D"/>
    <w:rsid w:val="003C0129"/>
    <w:rsid w:val="003C0F6F"/>
    <w:rsid w:val="003C32BA"/>
    <w:rsid w:val="003C39CE"/>
    <w:rsid w:val="003C7164"/>
    <w:rsid w:val="003C7791"/>
    <w:rsid w:val="003D05B9"/>
    <w:rsid w:val="003E08B1"/>
    <w:rsid w:val="003E107C"/>
    <w:rsid w:val="003F01E9"/>
    <w:rsid w:val="003F03EC"/>
    <w:rsid w:val="003F0E90"/>
    <w:rsid w:val="003F5AF8"/>
    <w:rsid w:val="003F5F23"/>
    <w:rsid w:val="0040039D"/>
    <w:rsid w:val="0040456E"/>
    <w:rsid w:val="004051E4"/>
    <w:rsid w:val="00405740"/>
    <w:rsid w:val="00405881"/>
    <w:rsid w:val="004069FF"/>
    <w:rsid w:val="0041066E"/>
    <w:rsid w:val="00413C9E"/>
    <w:rsid w:val="0042622C"/>
    <w:rsid w:val="00427EEA"/>
    <w:rsid w:val="004330A3"/>
    <w:rsid w:val="00436A37"/>
    <w:rsid w:val="004378A0"/>
    <w:rsid w:val="00437DA8"/>
    <w:rsid w:val="004437DE"/>
    <w:rsid w:val="00444326"/>
    <w:rsid w:val="0044574E"/>
    <w:rsid w:val="00450771"/>
    <w:rsid w:val="00454B42"/>
    <w:rsid w:val="00454EA0"/>
    <w:rsid w:val="00457D8C"/>
    <w:rsid w:val="004618C7"/>
    <w:rsid w:val="00463F84"/>
    <w:rsid w:val="004737AA"/>
    <w:rsid w:val="00475354"/>
    <w:rsid w:val="004766F2"/>
    <w:rsid w:val="00485879"/>
    <w:rsid w:val="00487016"/>
    <w:rsid w:val="00497D8E"/>
    <w:rsid w:val="00497DE2"/>
    <w:rsid w:val="004A3187"/>
    <w:rsid w:val="004B21CD"/>
    <w:rsid w:val="004B2626"/>
    <w:rsid w:val="004B5099"/>
    <w:rsid w:val="004B70F3"/>
    <w:rsid w:val="004C03B7"/>
    <w:rsid w:val="004C27DB"/>
    <w:rsid w:val="004C2C5B"/>
    <w:rsid w:val="004C58A3"/>
    <w:rsid w:val="004C6E86"/>
    <w:rsid w:val="004C72F7"/>
    <w:rsid w:val="004D04E6"/>
    <w:rsid w:val="004D0FA8"/>
    <w:rsid w:val="004D1065"/>
    <w:rsid w:val="004D1079"/>
    <w:rsid w:val="004D1C6D"/>
    <w:rsid w:val="004D2221"/>
    <w:rsid w:val="004D2930"/>
    <w:rsid w:val="004D2C2C"/>
    <w:rsid w:val="004D5BA4"/>
    <w:rsid w:val="004D6554"/>
    <w:rsid w:val="004E350C"/>
    <w:rsid w:val="004E4F5D"/>
    <w:rsid w:val="004E7785"/>
    <w:rsid w:val="004F1016"/>
    <w:rsid w:val="004F23C9"/>
    <w:rsid w:val="004F2481"/>
    <w:rsid w:val="004F4C2A"/>
    <w:rsid w:val="004F64AF"/>
    <w:rsid w:val="00501EA4"/>
    <w:rsid w:val="00501FC5"/>
    <w:rsid w:val="005025D6"/>
    <w:rsid w:val="00503109"/>
    <w:rsid w:val="005045E3"/>
    <w:rsid w:val="00513B95"/>
    <w:rsid w:val="005167E6"/>
    <w:rsid w:val="00520C4F"/>
    <w:rsid w:val="00523DDE"/>
    <w:rsid w:val="00525EF6"/>
    <w:rsid w:val="00527EC5"/>
    <w:rsid w:val="00535AD7"/>
    <w:rsid w:val="005368E5"/>
    <w:rsid w:val="00537376"/>
    <w:rsid w:val="00540326"/>
    <w:rsid w:val="00541CF7"/>
    <w:rsid w:val="00542E47"/>
    <w:rsid w:val="00545B8E"/>
    <w:rsid w:val="0054750F"/>
    <w:rsid w:val="005548AE"/>
    <w:rsid w:val="00554986"/>
    <w:rsid w:val="00556F65"/>
    <w:rsid w:val="00561ACD"/>
    <w:rsid w:val="0056225B"/>
    <w:rsid w:val="0056395C"/>
    <w:rsid w:val="005670AA"/>
    <w:rsid w:val="0057374C"/>
    <w:rsid w:val="00576D70"/>
    <w:rsid w:val="00576EC8"/>
    <w:rsid w:val="005818D6"/>
    <w:rsid w:val="00590DD0"/>
    <w:rsid w:val="00595255"/>
    <w:rsid w:val="00596173"/>
    <w:rsid w:val="00597517"/>
    <w:rsid w:val="00597580"/>
    <w:rsid w:val="005A6C14"/>
    <w:rsid w:val="005B1563"/>
    <w:rsid w:val="005C1347"/>
    <w:rsid w:val="005C3697"/>
    <w:rsid w:val="005C5C20"/>
    <w:rsid w:val="005D09E5"/>
    <w:rsid w:val="005D4895"/>
    <w:rsid w:val="005D7023"/>
    <w:rsid w:val="005D7C90"/>
    <w:rsid w:val="005E0763"/>
    <w:rsid w:val="005E233C"/>
    <w:rsid w:val="005E29D7"/>
    <w:rsid w:val="005E53FB"/>
    <w:rsid w:val="005E5D32"/>
    <w:rsid w:val="005E719B"/>
    <w:rsid w:val="005F7C80"/>
    <w:rsid w:val="00604905"/>
    <w:rsid w:val="00616018"/>
    <w:rsid w:val="0062251B"/>
    <w:rsid w:val="00622676"/>
    <w:rsid w:val="00623197"/>
    <w:rsid w:val="00623EB3"/>
    <w:rsid w:val="00625E80"/>
    <w:rsid w:val="00630770"/>
    <w:rsid w:val="006344DB"/>
    <w:rsid w:val="00634980"/>
    <w:rsid w:val="00641A2E"/>
    <w:rsid w:val="00644140"/>
    <w:rsid w:val="00644F01"/>
    <w:rsid w:val="00653578"/>
    <w:rsid w:val="0065371A"/>
    <w:rsid w:val="00655545"/>
    <w:rsid w:val="006638DF"/>
    <w:rsid w:val="00664D72"/>
    <w:rsid w:val="0066540D"/>
    <w:rsid w:val="006665C4"/>
    <w:rsid w:val="00667B75"/>
    <w:rsid w:val="00670D8A"/>
    <w:rsid w:val="006724C9"/>
    <w:rsid w:val="00672F6F"/>
    <w:rsid w:val="00676D1D"/>
    <w:rsid w:val="00676E46"/>
    <w:rsid w:val="00685529"/>
    <w:rsid w:val="006856B5"/>
    <w:rsid w:val="006862D6"/>
    <w:rsid w:val="006A3868"/>
    <w:rsid w:val="006A44D6"/>
    <w:rsid w:val="006A6666"/>
    <w:rsid w:val="006B1840"/>
    <w:rsid w:val="006B439A"/>
    <w:rsid w:val="006B63F3"/>
    <w:rsid w:val="006B74A9"/>
    <w:rsid w:val="006C2FCD"/>
    <w:rsid w:val="006C5DB2"/>
    <w:rsid w:val="006C5FB1"/>
    <w:rsid w:val="006D2CF0"/>
    <w:rsid w:val="006D3079"/>
    <w:rsid w:val="006D56AF"/>
    <w:rsid w:val="006E3E51"/>
    <w:rsid w:val="006E59B0"/>
    <w:rsid w:val="006E63D0"/>
    <w:rsid w:val="006F0B98"/>
    <w:rsid w:val="006F27EE"/>
    <w:rsid w:val="006F63E6"/>
    <w:rsid w:val="007004E4"/>
    <w:rsid w:val="00706666"/>
    <w:rsid w:val="00706BA9"/>
    <w:rsid w:val="0070775C"/>
    <w:rsid w:val="00710016"/>
    <w:rsid w:val="00712828"/>
    <w:rsid w:val="00713DAA"/>
    <w:rsid w:val="00716465"/>
    <w:rsid w:val="007215D2"/>
    <w:rsid w:val="007232FA"/>
    <w:rsid w:val="007263F4"/>
    <w:rsid w:val="00726E9E"/>
    <w:rsid w:val="0072716D"/>
    <w:rsid w:val="00730196"/>
    <w:rsid w:val="0073101D"/>
    <w:rsid w:val="00736928"/>
    <w:rsid w:val="00736D87"/>
    <w:rsid w:val="00746843"/>
    <w:rsid w:val="00746EF6"/>
    <w:rsid w:val="007504E5"/>
    <w:rsid w:val="00756A76"/>
    <w:rsid w:val="00757A11"/>
    <w:rsid w:val="00757B40"/>
    <w:rsid w:val="00762DC0"/>
    <w:rsid w:val="00762E5D"/>
    <w:rsid w:val="007746BF"/>
    <w:rsid w:val="00774E9E"/>
    <w:rsid w:val="007802E7"/>
    <w:rsid w:val="00784142"/>
    <w:rsid w:val="00784A48"/>
    <w:rsid w:val="007865D8"/>
    <w:rsid w:val="00791BB5"/>
    <w:rsid w:val="007932E0"/>
    <w:rsid w:val="007A24D2"/>
    <w:rsid w:val="007A617B"/>
    <w:rsid w:val="007C04E3"/>
    <w:rsid w:val="007C1D46"/>
    <w:rsid w:val="007C459D"/>
    <w:rsid w:val="007C4DD5"/>
    <w:rsid w:val="007D127D"/>
    <w:rsid w:val="007D2D0F"/>
    <w:rsid w:val="007D4DD8"/>
    <w:rsid w:val="007F39C2"/>
    <w:rsid w:val="007F5389"/>
    <w:rsid w:val="008002BE"/>
    <w:rsid w:val="00814460"/>
    <w:rsid w:val="00824BC6"/>
    <w:rsid w:val="0082510E"/>
    <w:rsid w:val="00825756"/>
    <w:rsid w:val="00825F9B"/>
    <w:rsid w:val="00826818"/>
    <w:rsid w:val="00826B9E"/>
    <w:rsid w:val="008323E6"/>
    <w:rsid w:val="008328E1"/>
    <w:rsid w:val="00833EB9"/>
    <w:rsid w:val="00837982"/>
    <w:rsid w:val="008404FE"/>
    <w:rsid w:val="00840CF0"/>
    <w:rsid w:val="008418C7"/>
    <w:rsid w:val="00852184"/>
    <w:rsid w:val="00856A3A"/>
    <w:rsid w:val="00856FCE"/>
    <w:rsid w:val="0086291C"/>
    <w:rsid w:val="00863363"/>
    <w:rsid w:val="0086359B"/>
    <w:rsid w:val="00864897"/>
    <w:rsid w:val="00866F57"/>
    <w:rsid w:val="008703F3"/>
    <w:rsid w:val="00870ACA"/>
    <w:rsid w:val="00870CFF"/>
    <w:rsid w:val="00871033"/>
    <w:rsid w:val="00874CE0"/>
    <w:rsid w:val="008765D2"/>
    <w:rsid w:val="00876659"/>
    <w:rsid w:val="008776A7"/>
    <w:rsid w:val="00880ECD"/>
    <w:rsid w:val="008851DE"/>
    <w:rsid w:val="008873B2"/>
    <w:rsid w:val="00890627"/>
    <w:rsid w:val="008942CC"/>
    <w:rsid w:val="00895FF3"/>
    <w:rsid w:val="00897604"/>
    <w:rsid w:val="008A125A"/>
    <w:rsid w:val="008A4E31"/>
    <w:rsid w:val="008A5B19"/>
    <w:rsid w:val="008A5FD2"/>
    <w:rsid w:val="008B156A"/>
    <w:rsid w:val="008B47DF"/>
    <w:rsid w:val="008B572E"/>
    <w:rsid w:val="008B59F4"/>
    <w:rsid w:val="008B60F1"/>
    <w:rsid w:val="008C18C4"/>
    <w:rsid w:val="008C66A3"/>
    <w:rsid w:val="008D1BBA"/>
    <w:rsid w:val="008D27C3"/>
    <w:rsid w:val="008D4A12"/>
    <w:rsid w:val="008D512F"/>
    <w:rsid w:val="008D7510"/>
    <w:rsid w:val="008D7A12"/>
    <w:rsid w:val="008E03F8"/>
    <w:rsid w:val="008E1E86"/>
    <w:rsid w:val="008E61C5"/>
    <w:rsid w:val="008E7BAE"/>
    <w:rsid w:val="008F083B"/>
    <w:rsid w:val="008F5AF7"/>
    <w:rsid w:val="008F6141"/>
    <w:rsid w:val="008F6F43"/>
    <w:rsid w:val="008F71F4"/>
    <w:rsid w:val="00901D24"/>
    <w:rsid w:val="00901E35"/>
    <w:rsid w:val="00902396"/>
    <w:rsid w:val="009027E6"/>
    <w:rsid w:val="00902F89"/>
    <w:rsid w:val="00904671"/>
    <w:rsid w:val="00906C79"/>
    <w:rsid w:val="0090715A"/>
    <w:rsid w:val="00911AE2"/>
    <w:rsid w:val="00911B6B"/>
    <w:rsid w:val="00916A49"/>
    <w:rsid w:val="00920EC6"/>
    <w:rsid w:val="00923637"/>
    <w:rsid w:val="00923F14"/>
    <w:rsid w:val="00924AC8"/>
    <w:rsid w:val="009265DC"/>
    <w:rsid w:val="00926A5C"/>
    <w:rsid w:val="00931C8D"/>
    <w:rsid w:val="009326A6"/>
    <w:rsid w:val="00940A13"/>
    <w:rsid w:val="00941D91"/>
    <w:rsid w:val="009533F2"/>
    <w:rsid w:val="00960DA4"/>
    <w:rsid w:val="009624EE"/>
    <w:rsid w:val="00970078"/>
    <w:rsid w:val="00970ECD"/>
    <w:rsid w:val="009716EE"/>
    <w:rsid w:val="00973D96"/>
    <w:rsid w:val="00974B4F"/>
    <w:rsid w:val="00976019"/>
    <w:rsid w:val="00981F27"/>
    <w:rsid w:val="0098518B"/>
    <w:rsid w:val="0099068A"/>
    <w:rsid w:val="00991AB0"/>
    <w:rsid w:val="009930ED"/>
    <w:rsid w:val="009967B9"/>
    <w:rsid w:val="0099784A"/>
    <w:rsid w:val="009A5BF2"/>
    <w:rsid w:val="009A629F"/>
    <w:rsid w:val="009A7CEB"/>
    <w:rsid w:val="009B3BAB"/>
    <w:rsid w:val="009B54D1"/>
    <w:rsid w:val="009C1C13"/>
    <w:rsid w:val="009C4A72"/>
    <w:rsid w:val="009D2D39"/>
    <w:rsid w:val="009D7FAC"/>
    <w:rsid w:val="009E39BD"/>
    <w:rsid w:val="009F1431"/>
    <w:rsid w:val="009F429E"/>
    <w:rsid w:val="00A0023C"/>
    <w:rsid w:val="00A02F1C"/>
    <w:rsid w:val="00A03FA3"/>
    <w:rsid w:val="00A076DD"/>
    <w:rsid w:val="00A1315B"/>
    <w:rsid w:val="00A17FCE"/>
    <w:rsid w:val="00A253B2"/>
    <w:rsid w:val="00A26DE5"/>
    <w:rsid w:val="00A30FCB"/>
    <w:rsid w:val="00A33E84"/>
    <w:rsid w:val="00A35745"/>
    <w:rsid w:val="00A4157E"/>
    <w:rsid w:val="00A42C7B"/>
    <w:rsid w:val="00A47DC3"/>
    <w:rsid w:val="00A5793F"/>
    <w:rsid w:val="00A60D21"/>
    <w:rsid w:val="00A614A6"/>
    <w:rsid w:val="00A6216B"/>
    <w:rsid w:val="00A628C4"/>
    <w:rsid w:val="00A63BCE"/>
    <w:rsid w:val="00A67260"/>
    <w:rsid w:val="00A73107"/>
    <w:rsid w:val="00A737F9"/>
    <w:rsid w:val="00A755D5"/>
    <w:rsid w:val="00A76B6C"/>
    <w:rsid w:val="00A82CB4"/>
    <w:rsid w:val="00A86FBC"/>
    <w:rsid w:val="00A935FF"/>
    <w:rsid w:val="00A97028"/>
    <w:rsid w:val="00AB1865"/>
    <w:rsid w:val="00AC13B2"/>
    <w:rsid w:val="00AC147C"/>
    <w:rsid w:val="00AC59A0"/>
    <w:rsid w:val="00AC68FD"/>
    <w:rsid w:val="00AC7178"/>
    <w:rsid w:val="00AC776A"/>
    <w:rsid w:val="00AC7E10"/>
    <w:rsid w:val="00AD6B15"/>
    <w:rsid w:val="00AE0E2C"/>
    <w:rsid w:val="00AE1C38"/>
    <w:rsid w:val="00AE355F"/>
    <w:rsid w:val="00AE798F"/>
    <w:rsid w:val="00AF1B65"/>
    <w:rsid w:val="00AF52D4"/>
    <w:rsid w:val="00B02D97"/>
    <w:rsid w:val="00B03D8A"/>
    <w:rsid w:val="00B03F03"/>
    <w:rsid w:val="00B04CBE"/>
    <w:rsid w:val="00B058FB"/>
    <w:rsid w:val="00B05CA5"/>
    <w:rsid w:val="00B0743C"/>
    <w:rsid w:val="00B129D8"/>
    <w:rsid w:val="00B13F5C"/>
    <w:rsid w:val="00B21337"/>
    <w:rsid w:val="00B21FD2"/>
    <w:rsid w:val="00B2611C"/>
    <w:rsid w:val="00B26AEC"/>
    <w:rsid w:val="00B27695"/>
    <w:rsid w:val="00B27DC9"/>
    <w:rsid w:val="00B31326"/>
    <w:rsid w:val="00B3186B"/>
    <w:rsid w:val="00B35463"/>
    <w:rsid w:val="00B46054"/>
    <w:rsid w:val="00B47BAB"/>
    <w:rsid w:val="00B47FE3"/>
    <w:rsid w:val="00B518A8"/>
    <w:rsid w:val="00B57645"/>
    <w:rsid w:val="00B6021F"/>
    <w:rsid w:val="00B61CD1"/>
    <w:rsid w:val="00B66DD3"/>
    <w:rsid w:val="00B67139"/>
    <w:rsid w:val="00B67F02"/>
    <w:rsid w:val="00B73703"/>
    <w:rsid w:val="00B77C72"/>
    <w:rsid w:val="00B808DD"/>
    <w:rsid w:val="00B8249E"/>
    <w:rsid w:val="00B8411B"/>
    <w:rsid w:val="00B869FC"/>
    <w:rsid w:val="00B86BF2"/>
    <w:rsid w:val="00B9056A"/>
    <w:rsid w:val="00B91BA6"/>
    <w:rsid w:val="00B923BF"/>
    <w:rsid w:val="00B92602"/>
    <w:rsid w:val="00B94AC5"/>
    <w:rsid w:val="00B96DB3"/>
    <w:rsid w:val="00BA2818"/>
    <w:rsid w:val="00BB32DA"/>
    <w:rsid w:val="00BB480B"/>
    <w:rsid w:val="00BB6C1C"/>
    <w:rsid w:val="00BC099C"/>
    <w:rsid w:val="00BC5C28"/>
    <w:rsid w:val="00BC61CE"/>
    <w:rsid w:val="00BC64F7"/>
    <w:rsid w:val="00BC6DDD"/>
    <w:rsid w:val="00BC77FC"/>
    <w:rsid w:val="00BC7E8E"/>
    <w:rsid w:val="00BD77F1"/>
    <w:rsid w:val="00BD7DC4"/>
    <w:rsid w:val="00BE2966"/>
    <w:rsid w:val="00BE398D"/>
    <w:rsid w:val="00BE6166"/>
    <w:rsid w:val="00BF0153"/>
    <w:rsid w:val="00C019D9"/>
    <w:rsid w:val="00C02B1E"/>
    <w:rsid w:val="00C03257"/>
    <w:rsid w:val="00C043B7"/>
    <w:rsid w:val="00C050C6"/>
    <w:rsid w:val="00C05658"/>
    <w:rsid w:val="00C05695"/>
    <w:rsid w:val="00C13AD3"/>
    <w:rsid w:val="00C16013"/>
    <w:rsid w:val="00C26ACB"/>
    <w:rsid w:val="00C305EA"/>
    <w:rsid w:val="00C3249C"/>
    <w:rsid w:val="00C354A7"/>
    <w:rsid w:val="00C359F0"/>
    <w:rsid w:val="00C36307"/>
    <w:rsid w:val="00C36B69"/>
    <w:rsid w:val="00C3706D"/>
    <w:rsid w:val="00C413D2"/>
    <w:rsid w:val="00C41A76"/>
    <w:rsid w:val="00C42E4E"/>
    <w:rsid w:val="00C43F0B"/>
    <w:rsid w:val="00C47B26"/>
    <w:rsid w:val="00C54D1E"/>
    <w:rsid w:val="00C5731D"/>
    <w:rsid w:val="00C62487"/>
    <w:rsid w:val="00C63C1A"/>
    <w:rsid w:val="00C65A6E"/>
    <w:rsid w:val="00C7066C"/>
    <w:rsid w:val="00C7215C"/>
    <w:rsid w:val="00C74055"/>
    <w:rsid w:val="00C7414C"/>
    <w:rsid w:val="00C7465F"/>
    <w:rsid w:val="00C74C8F"/>
    <w:rsid w:val="00C76390"/>
    <w:rsid w:val="00C77577"/>
    <w:rsid w:val="00C77DAC"/>
    <w:rsid w:val="00C8069C"/>
    <w:rsid w:val="00C806B4"/>
    <w:rsid w:val="00C8507D"/>
    <w:rsid w:val="00C862C5"/>
    <w:rsid w:val="00C9046D"/>
    <w:rsid w:val="00C93D1E"/>
    <w:rsid w:val="00C93FA9"/>
    <w:rsid w:val="00C9656C"/>
    <w:rsid w:val="00C969F3"/>
    <w:rsid w:val="00CA1D48"/>
    <w:rsid w:val="00CA2A16"/>
    <w:rsid w:val="00CA2CD6"/>
    <w:rsid w:val="00CA48E1"/>
    <w:rsid w:val="00CB5648"/>
    <w:rsid w:val="00CB56EC"/>
    <w:rsid w:val="00CB69FA"/>
    <w:rsid w:val="00CC278B"/>
    <w:rsid w:val="00CC3457"/>
    <w:rsid w:val="00CC4F47"/>
    <w:rsid w:val="00CC5064"/>
    <w:rsid w:val="00CC643F"/>
    <w:rsid w:val="00CD1D80"/>
    <w:rsid w:val="00CD291D"/>
    <w:rsid w:val="00CE10C8"/>
    <w:rsid w:val="00CE28B2"/>
    <w:rsid w:val="00CE2E82"/>
    <w:rsid w:val="00CE4477"/>
    <w:rsid w:val="00CE4809"/>
    <w:rsid w:val="00CE5047"/>
    <w:rsid w:val="00CE56B8"/>
    <w:rsid w:val="00CE5EA6"/>
    <w:rsid w:val="00CF43E1"/>
    <w:rsid w:val="00CF6283"/>
    <w:rsid w:val="00CF7FAD"/>
    <w:rsid w:val="00D00C4C"/>
    <w:rsid w:val="00D030FC"/>
    <w:rsid w:val="00D12114"/>
    <w:rsid w:val="00D256EA"/>
    <w:rsid w:val="00D26A10"/>
    <w:rsid w:val="00D311BA"/>
    <w:rsid w:val="00D3673C"/>
    <w:rsid w:val="00D36924"/>
    <w:rsid w:val="00D36964"/>
    <w:rsid w:val="00D4047E"/>
    <w:rsid w:val="00D4136E"/>
    <w:rsid w:val="00D43849"/>
    <w:rsid w:val="00D449FE"/>
    <w:rsid w:val="00D457B3"/>
    <w:rsid w:val="00D466CA"/>
    <w:rsid w:val="00D5302A"/>
    <w:rsid w:val="00D57DDF"/>
    <w:rsid w:val="00D64AAA"/>
    <w:rsid w:val="00D71EA4"/>
    <w:rsid w:val="00D7220D"/>
    <w:rsid w:val="00D80DA8"/>
    <w:rsid w:val="00D83EFD"/>
    <w:rsid w:val="00D848CA"/>
    <w:rsid w:val="00D905AC"/>
    <w:rsid w:val="00DA31BA"/>
    <w:rsid w:val="00DA55CA"/>
    <w:rsid w:val="00DA5E1B"/>
    <w:rsid w:val="00DA7D53"/>
    <w:rsid w:val="00DB036F"/>
    <w:rsid w:val="00DB0591"/>
    <w:rsid w:val="00DB06EA"/>
    <w:rsid w:val="00DB3F20"/>
    <w:rsid w:val="00DC50AC"/>
    <w:rsid w:val="00DD0E85"/>
    <w:rsid w:val="00DD53F4"/>
    <w:rsid w:val="00DD7867"/>
    <w:rsid w:val="00DE10E5"/>
    <w:rsid w:val="00DE38E4"/>
    <w:rsid w:val="00DF2BF9"/>
    <w:rsid w:val="00DF39B7"/>
    <w:rsid w:val="00DF6E37"/>
    <w:rsid w:val="00DF7284"/>
    <w:rsid w:val="00E03B02"/>
    <w:rsid w:val="00E077A4"/>
    <w:rsid w:val="00E10917"/>
    <w:rsid w:val="00E12EBB"/>
    <w:rsid w:val="00E23CBF"/>
    <w:rsid w:val="00E23D3B"/>
    <w:rsid w:val="00E272F8"/>
    <w:rsid w:val="00E279F0"/>
    <w:rsid w:val="00E315D5"/>
    <w:rsid w:val="00E3308D"/>
    <w:rsid w:val="00E33D39"/>
    <w:rsid w:val="00E371E0"/>
    <w:rsid w:val="00E43FDC"/>
    <w:rsid w:val="00E502F7"/>
    <w:rsid w:val="00E5176F"/>
    <w:rsid w:val="00E53077"/>
    <w:rsid w:val="00E54CB5"/>
    <w:rsid w:val="00E55604"/>
    <w:rsid w:val="00E5737E"/>
    <w:rsid w:val="00E604CB"/>
    <w:rsid w:val="00E60FA0"/>
    <w:rsid w:val="00E673F4"/>
    <w:rsid w:val="00E73D0B"/>
    <w:rsid w:val="00E74CDD"/>
    <w:rsid w:val="00E87B87"/>
    <w:rsid w:val="00E900CE"/>
    <w:rsid w:val="00E95940"/>
    <w:rsid w:val="00E97335"/>
    <w:rsid w:val="00EA08CC"/>
    <w:rsid w:val="00EA3487"/>
    <w:rsid w:val="00EA43C0"/>
    <w:rsid w:val="00EA50D1"/>
    <w:rsid w:val="00EB11EF"/>
    <w:rsid w:val="00EB7E3A"/>
    <w:rsid w:val="00EC7D51"/>
    <w:rsid w:val="00ED020C"/>
    <w:rsid w:val="00ED373D"/>
    <w:rsid w:val="00ED5342"/>
    <w:rsid w:val="00EE088B"/>
    <w:rsid w:val="00EE1D62"/>
    <w:rsid w:val="00EE1F70"/>
    <w:rsid w:val="00EF2714"/>
    <w:rsid w:val="00EF7CC6"/>
    <w:rsid w:val="00F006EF"/>
    <w:rsid w:val="00F041A6"/>
    <w:rsid w:val="00F11CD7"/>
    <w:rsid w:val="00F1655D"/>
    <w:rsid w:val="00F16762"/>
    <w:rsid w:val="00F208F6"/>
    <w:rsid w:val="00F23C54"/>
    <w:rsid w:val="00F254C6"/>
    <w:rsid w:val="00F3105D"/>
    <w:rsid w:val="00F310C2"/>
    <w:rsid w:val="00F33375"/>
    <w:rsid w:val="00F34781"/>
    <w:rsid w:val="00F371D8"/>
    <w:rsid w:val="00F4156F"/>
    <w:rsid w:val="00F42745"/>
    <w:rsid w:val="00F4522C"/>
    <w:rsid w:val="00F46E80"/>
    <w:rsid w:val="00F508C0"/>
    <w:rsid w:val="00F57312"/>
    <w:rsid w:val="00F57625"/>
    <w:rsid w:val="00F615AB"/>
    <w:rsid w:val="00F62B7D"/>
    <w:rsid w:val="00F64847"/>
    <w:rsid w:val="00F74378"/>
    <w:rsid w:val="00F762CB"/>
    <w:rsid w:val="00F83D86"/>
    <w:rsid w:val="00F92920"/>
    <w:rsid w:val="00F93BA0"/>
    <w:rsid w:val="00F95994"/>
    <w:rsid w:val="00F97A48"/>
    <w:rsid w:val="00FA15A8"/>
    <w:rsid w:val="00FA193F"/>
    <w:rsid w:val="00FA1CFC"/>
    <w:rsid w:val="00FA74E7"/>
    <w:rsid w:val="00FB1B9D"/>
    <w:rsid w:val="00FB290D"/>
    <w:rsid w:val="00FB37AB"/>
    <w:rsid w:val="00FB3820"/>
    <w:rsid w:val="00FC0463"/>
    <w:rsid w:val="00FC28E5"/>
    <w:rsid w:val="00FC3539"/>
    <w:rsid w:val="00FC4C14"/>
    <w:rsid w:val="00FC7DFB"/>
    <w:rsid w:val="00FD247D"/>
    <w:rsid w:val="00FD358F"/>
    <w:rsid w:val="00FD437C"/>
    <w:rsid w:val="00FE2443"/>
    <w:rsid w:val="00FE2F41"/>
    <w:rsid w:val="00FF03B7"/>
    <w:rsid w:val="00FF441B"/>
    <w:rsid w:val="00FF4BDF"/>
    <w:rsid w:val="00FF5BA2"/>
    <w:rsid w:val="00FF6050"/>
    <w:rsid w:val="00FF6430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9AF9"/>
  <w15:chartTrackingRefBased/>
  <w15:docId w15:val="{73E23C66-B3B5-4182-8869-0D238C05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7B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F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2626"/>
    <w:rPr>
      <w:color w:val="0000FF"/>
      <w:u w:val="single"/>
    </w:rPr>
  </w:style>
  <w:style w:type="paragraph" w:styleId="ListParagraph">
    <w:name w:val="List Paragraph"/>
    <w:basedOn w:val="Normal"/>
    <w:qFormat/>
    <w:rsid w:val="0040039D"/>
    <w:pPr>
      <w:ind w:left="720"/>
      <w:contextualSpacing/>
    </w:pPr>
  </w:style>
  <w:style w:type="paragraph" w:customStyle="1" w:styleId="NoSpacing1">
    <w:name w:val="No Spacing1"/>
    <w:uiPriority w:val="1"/>
    <w:qFormat/>
    <w:rsid w:val="00C806B4"/>
    <w:rPr>
      <w:sz w:val="22"/>
      <w:szCs w:val="22"/>
    </w:rPr>
  </w:style>
  <w:style w:type="paragraph" w:styleId="BodyText2">
    <w:name w:val="Body Text 2"/>
    <w:basedOn w:val="Normal"/>
    <w:link w:val="BodyText2Char"/>
    <w:rsid w:val="00281406"/>
    <w:pPr>
      <w:tabs>
        <w:tab w:val="left" w:pos="3312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4"/>
      <w:lang w:eastAsia="ar-SA"/>
    </w:rPr>
  </w:style>
  <w:style w:type="character" w:customStyle="1" w:styleId="BodyText2Char">
    <w:name w:val="Body Text 2 Char"/>
    <w:link w:val="BodyText2"/>
    <w:rsid w:val="00281406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9A629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9A629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663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3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663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38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663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638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E7F4A"/>
    <w:rPr>
      <w:rFonts w:ascii="Calibri" w:eastAsia="Calibri" w:hAnsi="Calibri" w:cs="Times New Roman"/>
    </w:rPr>
  </w:style>
  <w:style w:type="character" w:customStyle="1" w:styleId="Heading1Char">
    <w:name w:val="Heading 1 Char"/>
    <w:link w:val="Heading1"/>
    <w:uiPriority w:val="9"/>
    <w:rsid w:val="00D457B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7B3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7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7B3"/>
  </w:style>
  <w:style w:type="table" w:customStyle="1" w:styleId="TableGrid1">
    <w:name w:val="Table Grid1"/>
    <w:basedOn w:val="TableNormal"/>
    <w:next w:val="TableGrid"/>
    <w:uiPriority w:val="59"/>
    <w:rsid w:val="00CA1D48"/>
    <w:rPr>
      <w:rFonts w:ascii="Cambria" w:eastAsia="Cambria" w:hAnsi="Cambr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746B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ResumeAlignRight">
    <w:name w:val="Resume Align Right"/>
    <w:basedOn w:val="Normal"/>
    <w:rsid w:val="00BC6DDD"/>
    <w:pPr>
      <w:tabs>
        <w:tab w:val="right" w:pos="1008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C16013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2C7E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A43C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3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g190@scarletmail.rutger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o\Documents\Custom%20Office%20Templates\Kayo%20Sethna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558B3-E9EB-4E4A-B643-4672716C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Kayo Sethna Resume</Template>
  <TotalTime>44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Links>
    <vt:vector size="6" baseType="variant">
      <vt:variant>
        <vt:i4>4587635</vt:i4>
      </vt:variant>
      <vt:variant>
        <vt:i4>0</vt:i4>
      </vt:variant>
      <vt:variant>
        <vt:i4>0</vt:i4>
      </vt:variant>
      <vt:variant>
        <vt:i4>5</vt:i4>
      </vt:variant>
      <vt:variant>
        <vt:lpwstr>mailto:ksethna@iu.edu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</dc:creator>
  <cp:keywords/>
  <cp:lastModifiedBy>Sandra George</cp:lastModifiedBy>
  <cp:revision>8</cp:revision>
  <cp:lastPrinted>2020-10-15T19:27:00Z</cp:lastPrinted>
  <dcterms:created xsi:type="dcterms:W3CDTF">2020-11-11T17:19:00Z</dcterms:created>
  <dcterms:modified xsi:type="dcterms:W3CDTF">2021-03-27T17:44:00Z</dcterms:modified>
</cp:coreProperties>
</file>